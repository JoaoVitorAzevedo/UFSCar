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B25DF66" wp14:editId="06F816C3">
            <wp:simplePos x="0" y="0"/>
            <wp:positionH relativeFrom="page">
              <wp:posOffset>1791970</wp:posOffset>
            </wp:positionH>
            <wp:positionV relativeFrom="page">
              <wp:posOffset>1080135</wp:posOffset>
            </wp:positionV>
            <wp:extent cx="4330700" cy="31496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1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0" w:lineRule="atLeast"/>
        <w:ind w:left="1740"/>
        <w:rPr>
          <w:rFonts w:ascii="Arial" w:eastAsia="Arial" w:hAnsi="Arial"/>
          <w:sz w:val="33"/>
        </w:rPr>
      </w:pPr>
      <w:r>
        <w:rPr>
          <w:rFonts w:ascii="Arial" w:eastAsia="Arial" w:hAnsi="Arial"/>
          <w:sz w:val="33"/>
        </w:rPr>
        <w:t>Universidade Federal de São Carlos - UFSCar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30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0"/>
        <w:gridCol w:w="1560"/>
      </w:tblGrid>
      <w:tr w:rsidR="00D85259" w:rsidTr="00BC79F1">
        <w:trPr>
          <w:trHeight w:val="417"/>
        </w:trPr>
        <w:tc>
          <w:tcPr>
            <w:tcW w:w="4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Joao Vitor Azevedo Marciano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743554</w:t>
            </w:r>
          </w:p>
        </w:tc>
      </w:tr>
    </w:tbl>
    <w:p w:rsidR="00D85259" w:rsidRDefault="00D85259" w:rsidP="00D85259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tabs>
          <w:tab w:val="left" w:pos="6740"/>
        </w:tabs>
        <w:spacing w:line="0" w:lineRule="atLeast"/>
        <w:ind w:left="188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9"/>
        </w:rPr>
        <w:t>Lorhan Sohaky de Oliveira Duda Kondo</w:t>
      </w:r>
      <w:r>
        <w:rPr>
          <w:rFonts w:ascii="Times New Roman" w:eastAsia="Times New Roman" w:hAnsi="Times New Roman"/>
        </w:rPr>
        <w:tab/>
      </w:r>
      <w:r w:rsidRPr="00005CF7">
        <w:rPr>
          <w:rFonts w:ascii="Arial" w:eastAsia="Arial" w:hAnsi="Arial"/>
          <w:sz w:val="28"/>
          <w:szCs w:val="28"/>
        </w:rPr>
        <w:t>740951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389" w:lineRule="auto"/>
        <w:ind w:left="960" w:right="406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Experime</w:t>
      </w:r>
      <w:bookmarkStart w:id="1" w:name="_GoBack"/>
      <w:bookmarkEnd w:id="1"/>
      <w:r>
        <w:rPr>
          <w:rFonts w:ascii="Arial" w:eastAsia="Arial" w:hAnsi="Arial"/>
          <w:b/>
          <w:sz w:val="40"/>
        </w:rPr>
        <w:t>nto 05 - Implementação de um circuito sequencial utilizando Verilog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0" w:lineRule="atLeast"/>
        <w:ind w:left="386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São Carlos - SP</w:t>
      </w:r>
    </w:p>
    <w:p w:rsidR="00D85259" w:rsidRDefault="00D85259" w:rsidP="00D85259">
      <w:pPr>
        <w:spacing w:line="0" w:lineRule="atLeast"/>
        <w:ind w:left="3860"/>
        <w:rPr>
          <w:rFonts w:ascii="Arial" w:eastAsia="Arial" w:hAnsi="Arial"/>
          <w:sz w:val="29"/>
        </w:rPr>
        <w:sectPr w:rsidR="00D85259">
          <w:pgSz w:w="11900" w:h="16838"/>
          <w:pgMar w:top="1440" w:right="1440" w:bottom="1074" w:left="1440" w:header="0" w:footer="0" w:gutter="0"/>
          <w:cols w:space="0" w:equalWidth="0">
            <w:col w:w="9026"/>
          </w:cols>
          <w:docGrid w:linePitch="360"/>
        </w:sectPr>
      </w:pPr>
    </w:p>
    <w:p w:rsidR="00D85259" w:rsidRDefault="00D85259" w:rsidP="00D85259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D85259" w:rsidRDefault="00D85259" w:rsidP="00D85259">
      <w:pPr>
        <w:spacing w:line="0" w:lineRule="atLeast"/>
        <w:ind w:left="452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2017</w:t>
      </w:r>
    </w:p>
    <w:p w:rsidR="00D85259" w:rsidRDefault="00D85259" w:rsidP="00D85259">
      <w:pPr>
        <w:spacing w:line="0" w:lineRule="atLeast"/>
        <w:ind w:left="4520"/>
        <w:rPr>
          <w:rFonts w:ascii="Arial" w:eastAsia="Arial" w:hAnsi="Arial"/>
          <w:sz w:val="25"/>
        </w:rPr>
        <w:sectPr w:rsidR="00D85259">
          <w:type w:val="continuous"/>
          <w:pgSz w:w="11900" w:h="16838"/>
          <w:pgMar w:top="1440" w:right="1440" w:bottom="1074" w:left="1440" w:header="0" w:footer="0" w:gutter="0"/>
          <w:cols w:space="0" w:equalWidth="0">
            <w:col w:w="9026"/>
          </w:cols>
          <w:docGrid w:linePitch="360"/>
        </w:sectPr>
      </w:pPr>
    </w:p>
    <w:p w:rsidR="00D85259" w:rsidRDefault="00D85259" w:rsidP="00D85259">
      <w:pPr>
        <w:spacing w:line="105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D85259" w:rsidRDefault="00D85259" w:rsidP="00D85259">
      <w:pPr>
        <w:spacing w:line="0" w:lineRule="atLeast"/>
        <w:ind w:left="1740"/>
        <w:rPr>
          <w:rFonts w:ascii="Arial" w:eastAsia="Arial" w:hAnsi="Arial"/>
          <w:sz w:val="33"/>
        </w:rPr>
      </w:pPr>
      <w:r>
        <w:rPr>
          <w:rFonts w:ascii="Arial" w:eastAsia="Arial" w:hAnsi="Arial"/>
          <w:sz w:val="33"/>
        </w:rPr>
        <w:t>Universidade Federal de São Carlos - UFSCar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0"/>
        <w:gridCol w:w="1560"/>
      </w:tblGrid>
      <w:tr w:rsidR="00D85259" w:rsidTr="00BC79F1">
        <w:trPr>
          <w:trHeight w:val="417"/>
        </w:trPr>
        <w:tc>
          <w:tcPr>
            <w:tcW w:w="4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Joao Vitor Azevedo Marciano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743554</w:t>
            </w:r>
          </w:p>
        </w:tc>
      </w:tr>
    </w:tbl>
    <w:p w:rsidR="00D85259" w:rsidRDefault="00D85259" w:rsidP="00D85259">
      <w:pPr>
        <w:spacing w:line="28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6740"/>
        </w:tabs>
        <w:spacing w:line="0" w:lineRule="atLeast"/>
        <w:ind w:left="188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9"/>
        </w:rPr>
        <w:t>Lorhan Sohaky de Oliveira Duda Kondo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5"/>
        </w:rPr>
        <w:t>740951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2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95" w:lineRule="auto"/>
        <w:ind w:left="960" w:right="406"/>
        <w:jc w:val="center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Experimento 05 - Implementação de um circuito sequencial utilizando Verilog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6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86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Orientador: Fredy João Valente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21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right="-553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Universidade Federal de São Carlos - UFSCar</w:t>
      </w:r>
    </w:p>
    <w:p w:rsidR="00D85259" w:rsidRDefault="00D85259" w:rsidP="00D85259">
      <w:pPr>
        <w:spacing w:line="19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right="-553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Departamento de Computação</w:t>
      </w:r>
    </w:p>
    <w:p w:rsidR="00D85259" w:rsidRDefault="00D85259" w:rsidP="00D85259">
      <w:pPr>
        <w:spacing w:line="19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right="-553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Ciência da Computação</w:t>
      </w:r>
    </w:p>
    <w:p w:rsidR="00D85259" w:rsidRDefault="00D85259" w:rsidP="00D85259">
      <w:pPr>
        <w:spacing w:line="19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31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Laboratório de Circuitos Digitais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7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38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São Carlos - SP</w:t>
      </w:r>
    </w:p>
    <w:p w:rsidR="00D85259" w:rsidRDefault="00D85259" w:rsidP="00D85259">
      <w:pPr>
        <w:spacing w:line="0" w:lineRule="atLeast"/>
        <w:ind w:left="3820"/>
        <w:rPr>
          <w:rFonts w:ascii="Arial" w:eastAsia="Arial" w:hAnsi="Arial"/>
          <w:sz w:val="29"/>
        </w:rPr>
        <w:sectPr w:rsidR="00D85259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85259" w:rsidRDefault="00D85259" w:rsidP="00D85259">
      <w:pPr>
        <w:spacing w:line="138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446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2017</w:t>
      </w:r>
    </w:p>
    <w:p w:rsidR="00D85259" w:rsidRDefault="00D85259" w:rsidP="00D85259">
      <w:pPr>
        <w:spacing w:line="0" w:lineRule="atLeast"/>
        <w:ind w:left="4460"/>
        <w:rPr>
          <w:rFonts w:ascii="Arial" w:eastAsia="Arial" w:hAnsi="Arial"/>
          <w:sz w:val="26"/>
        </w:rPr>
        <w:sectPr w:rsidR="00D85259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85259" w:rsidRDefault="00D85259" w:rsidP="00D85259">
      <w:pPr>
        <w:spacing w:line="37" w:lineRule="exact"/>
        <w:rPr>
          <w:rFonts w:ascii="Times New Roman" w:eastAsia="Times New Roman" w:hAnsi="Times New Roman"/>
        </w:rPr>
      </w:pPr>
      <w:bookmarkStart w:id="3" w:name="page3"/>
      <w:bookmarkEnd w:id="3"/>
    </w:p>
    <w:p w:rsidR="00D85259" w:rsidRDefault="00D85259" w:rsidP="00D85259">
      <w:pPr>
        <w:spacing w:line="0" w:lineRule="atLeast"/>
        <w:ind w:right="-99"/>
        <w:jc w:val="center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>Lista de ilustrações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85" w:lineRule="exact"/>
        <w:rPr>
          <w:rFonts w:ascii="Times New Roman" w:eastAsia="Times New Roman" w:hAnsi="Times New Roman"/>
        </w:rPr>
      </w:pPr>
    </w:p>
    <w:p w:rsidR="00D85259" w:rsidRDefault="00D43AC7" w:rsidP="00D85259">
      <w:pPr>
        <w:spacing w:line="311" w:lineRule="auto"/>
        <w:ind w:left="260"/>
        <w:rPr>
          <w:rFonts w:ascii="Arial" w:eastAsia="Arial" w:hAnsi="Arial"/>
          <w:color w:val="2905C3"/>
          <w:sz w:val="24"/>
        </w:rPr>
      </w:pPr>
      <w:hyperlink w:anchor="page10" w:history="1">
        <w:r w:rsidR="00D85259">
          <w:rPr>
            <w:rFonts w:ascii="Arial" w:eastAsia="Arial" w:hAnsi="Arial"/>
            <w:color w:val="2905C3"/>
            <w:sz w:val="24"/>
          </w:rPr>
          <w:t xml:space="preserve">Figura 1 – Ilustração da máquina de estado do problema da garagem. </w:t>
        </w:r>
      </w:hyperlink>
      <w:r w:rsidR="00D85259">
        <w:rPr>
          <w:rFonts w:ascii="Arial" w:eastAsia="Arial" w:hAnsi="Arial"/>
          <w:color w:val="000000"/>
          <w:sz w:val="24"/>
        </w:rPr>
        <w:t>.</w:t>
      </w:r>
      <w:r w:rsidR="00D85259">
        <w:rPr>
          <w:rFonts w:ascii="Arial" w:eastAsia="Arial" w:hAnsi="Arial"/>
          <w:color w:val="2905C3"/>
          <w:sz w:val="24"/>
        </w:rPr>
        <w:t xml:space="preserve"> </w:t>
      </w:r>
      <w:r w:rsidR="00D85259">
        <w:rPr>
          <w:rFonts w:ascii="Arial" w:eastAsia="Arial" w:hAnsi="Arial"/>
          <w:color w:val="000000"/>
          <w:sz w:val="24"/>
        </w:rPr>
        <w:t>. . . . . . 9</w:t>
      </w:r>
      <w:r w:rsidR="00D85259">
        <w:rPr>
          <w:rFonts w:ascii="Arial" w:eastAsia="Arial" w:hAnsi="Arial"/>
          <w:color w:val="2905C3"/>
          <w:sz w:val="24"/>
        </w:rPr>
        <w:t xml:space="preserve"> </w:t>
      </w:r>
      <w:hyperlink w:anchor="page13" w:history="1">
        <w:r w:rsidR="00D85259">
          <w:rPr>
            <w:rFonts w:ascii="Arial" w:eastAsia="Arial" w:hAnsi="Arial"/>
            <w:color w:val="2905C3"/>
            <w:sz w:val="24"/>
          </w:rPr>
          <w:t>Figura 2 – Resultado da compilação do código da máquina de estado do problema</w:t>
        </w:r>
      </w:hyperlink>
    </w:p>
    <w:p w:rsidR="00D85259" w:rsidRDefault="00D85259" w:rsidP="00D85259">
      <w:pPr>
        <w:spacing w:line="2" w:lineRule="exact"/>
        <w:rPr>
          <w:rFonts w:ascii="Times New Roman" w:eastAsia="Times New Roman" w:hAnsi="Times New Roman"/>
        </w:rPr>
      </w:pPr>
    </w:p>
    <w:p w:rsidR="00D85259" w:rsidRDefault="00D43AC7" w:rsidP="00D85259">
      <w:pPr>
        <w:tabs>
          <w:tab w:val="left" w:pos="9080"/>
        </w:tabs>
        <w:spacing w:line="0" w:lineRule="atLeast"/>
        <w:ind w:left="1540"/>
        <w:rPr>
          <w:rFonts w:ascii="Arial" w:eastAsia="Arial" w:hAnsi="Arial"/>
          <w:color w:val="2905C3"/>
          <w:sz w:val="21"/>
        </w:rPr>
      </w:pPr>
      <w:hyperlink w:anchor="page13" w:history="1">
        <w:r w:rsidR="00D85259">
          <w:rPr>
            <w:rFonts w:ascii="Arial" w:eastAsia="Arial" w:hAnsi="Arial"/>
            <w:color w:val="2905C3"/>
            <w:sz w:val="24"/>
          </w:rPr>
          <w:t xml:space="preserve">da garagem. </w:t>
        </w:r>
      </w:hyperlink>
      <w:r w:rsidR="00D85259">
        <w:rPr>
          <w:rFonts w:ascii="Arial" w:eastAsia="Arial" w:hAnsi="Arial"/>
          <w:color w:val="000000"/>
          <w:sz w:val="24"/>
        </w:rPr>
        <w:t>.</w:t>
      </w:r>
      <w:r w:rsidR="00D85259">
        <w:rPr>
          <w:rFonts w:ascii="Arial" w:eastAsia="Arial" w:hAnsi="Arial"/>
          <w:color w:val="2905C3"/>
          <w:sz w:val="24"/>
        </w:rPr>
        <w:t xml:space="preserve"> </w:t>
      </w:r>
      <w:r w:rsidR="00D85259">
        <w:rPr>
          <w:rFonts w:ascii="Arial" w:eastAsia="Arial" w:hAnsi="Arial"/>
          <w:color w:val="000000"/>
          <w:sz w:val="24"/>
        </w:rPr>
        <w:t>. . . . . . . . . . . . . . . . . . . . . . . . . . . . . . . .</w:t>
      </w:r>
      <w:r w:rsidR="00D85259">
        <w:rPr>
          <w:rFonts w:ascii="Arial" w:eastAsia="Arial" w:hAnsi="Arial"/>
          <w:color w:val="2905C3"/>
          <w:sz w:val="24"/>
        </w:rPr>
        <w:tab/>
      </w:r>
      <w:r w:rsidR="00D85259">
        <w:rPr>
          <w:rFonts w:ascii="Arial" w:eastAsia="Arial" w:hAnsi="Arial"/>
          <w:color w:val="2905C3"/>
          <w:sz w:val="21"/>
        </w:rPr>
        <w:t>12</w:t>
      </w:r>
    </w:p>
    <w:p w:rsidR="00D85259" w:rsidRDefault="00D85259" w:rsidP="00D85259">
      <w:pPr>
        <w:tabs>
          <w:tab w:val="left" w:pos="9080"/>
        </w:tabs>
        <w:spacing w:line="0" w:lineRule="atLeast"/>
        <w:ind w:left="1540"/>
        <w:rPr>
          <w:rFonts w:ascii="Arial" w:eastAsia="Arial" w:hAnsi="Arial"/>
          <w:color w:val="2905C3"/>
          <w:sz w:val="21"/>
        </w:rPr>
        <w:sectPr w:rsidR="00D85259">
          <w:pgSz w:w="11900" w:h="16838"/>
          <w:pgMar w:top="1440" w:right="1126" w:bottom="1440" w:left="1440" w:header="0" w:footer="0" w:gutter="0"/>
          <w:cols w:space="0" w:equalWidth="0">
            <w:col w:w="9340"/>
          </w:cols>
          <w:docGrid w:linePitch="360"/>
        </w:sectPr>
      </w:pPr>
    </w:p>
    <w:p w:rsidR="00D85259" w:rsidRDefault="00D85259" w:rsidP="00D85259">
      <w:pPr>
        <w:spacing w:line="37" w:lineRule="exact"/>
        <w:rPr>
          <w:rFonts w:ascii="Times New Roman" w:eastAsia="Times New Roman" w:hAnsi="Times New Roman"/>
        </w:rPr>
      </w:pPr>
      <w:bookmarkStart w:id="4" w:name="page4"/>
      <w:bookmarkEnd w:id="4"/>
    </w:p>
    <w:p w:rsidR="00D85259" w:rsidRDefault="00D85259" w:rsidP="00D85259">
      <w:pPr>
        <w:spacing w:line="0" w:lineRule="atLeast"/>
        <w:ind w:left="3180"/>
        <w:rPr>
          <w:rFonts w:ascii="Arial" w:eastAsia="Arial" w:hAnsi="Arial"/>
          <w:sz w:val="43"/>
        </w:rPr>
      </w:pPr>
      <w:r>
        <w:rPr>
          <w:rFonts w:ascii="Arial" w:eastAsia="Arial" w:hAnsi="Arial"/>
          <w:sz w:val="43"/>
        </w:rPr>
        <w:t>Lista de tabelas</w:t>
      </w:r>
    </w:p>
    <w:p w:rsidR="00D85259" w:rsidRDefault="00D85259" w:rsidP="00D85259">
      <w:pPr>
        <w:spacing w:line="0" w:lineRule="atLeast"/>
        <w:ind w:left="3180"/>
        <w:rPr>
          <w:rFonts w:ascii="Arial" w:eastAsia="Arial" w:hAnsi="Arial"/>
          <w:sz w:val="43"/>
        </w:rPr>
      </w:pPr>
    </w:p>
    <w:p w:rsidR="00D85259" w:rsidRDefault="00D85259" w:rsidP="00D85259">
      <w:pPr>
        <w:spacing w:line="0" w:lineRule="atLeast"/>
        <w:ind w:left="3180"/>
        <w:rPr>
          <w:rFonts w:ascii="Arial" w:eastAsia="Arial" w:hAnsi="Arial"/>
          <w:sz w:val="43"/>
        </w:rPr>
        <w:sectPr w:rsidR="00D85259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85259" w:rsidRDefault="00D85259" w:rsidP="00D85259">
      <w:pPr>
        <w:spacing w:line="37" w:lineRule="exact"/>
        <w:rPr>
          <w:rFonts w:ascii="Times New Roman" w:eastAsia="Times New Roman" w:hAnsi="Times New Roman"/>
        </w:rPr>
      </w:pPr>
      <w:bookmarkStart w:id="5" w:name="page5"/>
      <w:bookmarkEnd w:id="5"/>
    </w:p>
    <w:p w:rsidR="00D85259" w:rsidRDefault="00D85259" w:rsidP="00D85259">
      <w:pPr>
        <w:spacing w:line="0" w:lineRule="atLeast"/>
        <w:ind w:right="-99"/>
        <w:jc w:val="center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>Lista de quadros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85" w:lineRule="exact"/>
        <w:rPr>
          <w:rFonts w:ascii="Times New Roman" w:eastAsia="Times New Roman" w:hAnsi="Times New Roman"/>
        </w:rPr>
      </w:pPr>
    </w:p>
    <w:p w:rsidR="00D85259" w:rsidRDefault="00D43AC7" w:rsidP="00D85259">
      <w:pPr>
        <w:spacing w:line="325" w:lineRule="auto"/>
        <w:ind w:left="260"/>
        <w:rPr>
          <w:rFonts w:ascii="Arial" w:eastAsia="Arial" w:hAnsi="Arial"/>
          <w:color w:val="2905C3"/>
          <w:sz w:val="23"/>
        </w:rPr>
      </w:pPr>
      <w:hyperlink w:anchor="page9" w:history="1">
        <w:r w:rsidR="00D85259">
          <w:rPr>
            <w:rFonts w:ascii="Arial" w:eastAsia="Arial" w:hAnsi="Arial"/>
            <w:color w:val="2905C3"/>
            <w:sz w:val="23"/>
          </w:rPr>
          <w:t xml:space="preserve">Quadro 1 – Lista das entradas da máquina de estado do problema da garagem. </w:t>
        </w:r>
      </w:hyperlink>
      <w:r w:rsidR="00D85259">
        <w:rPr>
          <w:rFonts w:ascii="Arial" w:eastAsia="Arial" w:hAnsi="Arial"/>
          <w:color w:val="000000"/>
          <w:sz w:val="23"/>
        </w:rPr>
        <w:t>.</w:t>
      </w:r>
      <w:r w:rsidR="00D85259">
        <w:rPr>
          <w:rFonts w:ascii="Arial" w:eastAsia="Arial" w:hAnsi="Arial"/>
          <w:color w:val="2905C3"/>
          <w:sz w:val="23"/>
        </w:rPr>
        <w:t xml:space="preserve"> </w:t>
      </w:r>
      <w:r w:rsidR="00D85259">
        <w:rPr>
          <w:rFonts w:ascii="Arial" w:eastAsia="Arial" w:hAnsi="Arial"/>
          <w:color w:val="000000"/>
          <w:sz w:val="23"/>
        </w:rPr>
        <w:t>. 8</w:t>
      </w:r>
      <w:r w:rsidR="00D85259">
        <w:rPr>
          <w:rFonts w:ascii="Arial" w:eastAsia="Arial" w:hAnsi="Arial"/>
          <w:color w:val="2905C3"/>
          <w:sz w:val="23"/>
        </w:rPr>
        <w:t xml:space="preserve"> </w:t>
      </w:r>
      <w:hyperlink w:anchor="page10" w:history="1">
        <w:r w:rsidR="00D85259">
          <w:rPr>
            <w:rFonts w:ascii="Arial" w:eastAsia="Arial" w:hAnsi="Arial"/>
            <w:color w:val="2905C3"/>
            <w:sz w:val="23"/>
          </w:rPr>
          <w:t>Quadro 2 – Significados dos estados relacionando com os estados reais do problema</w:t>
        </w:r>
      </w:hyperlink>
    </w:p>
    <w:p w:rsidR="00D85259" w:rsidRDefault="00D85259" w:rsidP="00D85259">
      <w:pPr>
        <w:spacing w:line="1" w:lineRule="exact"/>
        <w:rPr>
          <w:rFonts w:ascii="Times New Roman" w:eastAsia="Times New Roman" w:hAnsi="Times New Roman"/>
        </w:rPr>
      </w:pPr>
    </w:p>
    <w:p w:rsidR="00D85259" w:rsidRPr="00394136" w:rsidRDefault="00D43AC7" w:rsidP="00D85259">
      <w:pPr>
        <w:tabs>
          <w:tab w:val="left" w:pos="9200"/>
        </w:tabs>
        <w:spacing w:line="0" w:lineRule="atLeast"/>
        <w:ind w:left="1640"/>
        <w:rPr>
          <w:rFonts w:ascii="Arial" w:eastAsia="Arial" w:hAnsi="Arial"/>
          <w:sz w:val="21"/>
        </w:rPr>
      </w:pPr>
      <w:hyperlink w:anchor="page10" w:history="1">
        <w:r w:rsidR="00D85259">
          <w:rPr>
            <w:rFonts w:ascii="Arial" w:eastAsia="Arial" w:hAnsi="Arial"/>
            <w:color w:val="2905C3"/>
            <w:sz w:val="24"/>
          </w:rPr>
          <w:t xml:space="preserve">proposto. </w:t>
        </w:r>
      </w:hyperlink>
      <w:r w:rsidR="00D85259">
        <w:rPr>
          <w:rFonts w:ascii="Arial" w:eastAsia="Arial" w:hAnsi="Arial"/>
          <w:color w:val="000000"/>
          <w:sz w:val="24"/>
        </w:rPr>
        <w:t>.</w:t>
      </w:r>
      <w:r w:rsidR="00D85259">
        <w:rPr>
          <w:rFonts w:ascii="Arial" w:eastAsia="Arial" w:hAnsi="Arial"/>
          <w:color w:val="2905C3"/>
          <w:sz w:val="24"/>
        </w:rPr>
        <w:t xml:space="preserve"> </w:t>
      </w:r>
      <w:r w:rsidR="00D85259">
        <w:rPr>
          <w:rFonts w:ascii="Arial" w:eastAsia="Arial" w:hAnsi="Arial"/>
          <w:color w:val="000000"/>
          <w:sz w:val="24"/>
        </w:rPr>
        <w:t>. . . . . . . . . . . . . . . . . . . . . . . . . . . . . . . . .</w:t>
      </w:r>
      <w:r w:rsidR="00D85259">
        <w:rPr>
          <w:rFonts w:ascii="Arial" w:eastAsia="Arial" w:hAnsi="Arial"/>
          <w:color w:val="2905C3"/>
          <w:sz w:val="24"/>
        </w:rPr>
        <w:tab/>
      </w:r>
      <w:r w:rsidR="00D85259" w:rsidRPr="00394136">
        <w:rPr>
          <w:rFonts w:ascii="Arial" w:eastAsia="Arial" w:hAnsi="Arial"/>
          <w:sz w:val="21"/>
        </w:rPr>
        <w:t>9</w:t>
      </w:r>
    </w:p>
    <w:p w:rsidR="00D85259" w:rsidRDefault="00D85259" w:rsidP="00D85259">
      <w:pPr>
        <w:tabs>
          <w:tab w:val="left" w:pos="9200"/>
        </w:tabs>
        <w:spacing w:line="0" w:lineRule="atLeast"/>
        <w:ind w:left="1640"/>
        <w:rPr>
          <w:rFonts w:ascii="Arial" w:eastAsia="Arial" w:hAnsi="Arial"/>
          <w:color w:val="2905C3"/>
          <w:sz w:val="21"/>
        </w:rPr>
        <w:sectPr w:rsidR="00D85259">
          <w:pgSz w:w="11900" w:h="16838"/>
          <w:pgMar w:top="1440" w:right="1126" w:bottom="1440" w:left="1440" w:header="0" w:footer="0" w:gutter="0"/>
          <w:cols w:space="0" w:equalWidth="0">
            <w:col w:w="9340"/>
          </w:cols>
          <w:docGrid w:linePitch="360"/>
        </w:sectPr>
      </w:pPr>
    </w:p>
    <w:p w:rsidR="00D85259" w:rsidRDefault="00D85259" w:rsidP="00D85259">
      <w:pPr>
        <w:spacing w:line="37" w:lineRule="exact"/>
        <w:rPr>
          <w:rFonts w:ascii="Times New Roman" w:eastAsia="Times New Roman" w:hAnsi="Times New Roman"/>
        </w:rPr>
      </w:pPr>
      <w:bookmarkStart w:id="6" w:name="page6"/>
      <w:bookmarkEnd w:id="6"/>
    </w:p>
    <w:p w:rsidR="00D85259" w:rsidRDefault="00D85259" w:rsidP="00D85259">
      <w:pPr>
        <w:spacing w:line="0" w:lineRule="atLeast"/>
        <w:ind w:left="2000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>Lista de abreviaturas e siglas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99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2120"/>
        </w:tabs>
        <w:spacing w:line="0" w:lineRule="atLeast"/>
        <w:ind w:left="7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FPGA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23"/>
        </w:rPr>
        <w:t xml:space="preserve">Field Programmable Gate Array </w:t>
      </w:r>
      <w:r>
        <w:rPr>
          <w:rFonts w:ascii="Arial" w:eastAsia="Arial" w:hAnsi="Arial"/>
          <w:sz w:val="23"/>
        </w:rPr>
        <w:t>- Arranjo de Portas Programáveis em</w:t>
      </w:r>
    </w:p>
    <w:p w:rsidR="00D85259" w:rsidRDefault="00D85259" w:rsidP="00D85259">
      <w:pPr>
        <w:spacing w:line="94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Campo</w:t>
      </w:r>
    </w:p>
    <w:p w:rsidR="00D85259" w:rsidRDefault="00D85259" w:rsidP="00D85259">
      <w:pPr>
        <w:spacing w:line="275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2120"/>
        </w:tabs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LED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24"/>
        </w:rPr>
        <w:t xml:space="preserve">Light Emitting Diode </w:t>
      </w:r>
      <w:r>
        <w:rPr>
          <w:rFonts w:ascii="Arial" w:eastAsia="Arial" w:hAnsi="Arial"/>
          <w:sz w:val="24"/>
        </w:rPr>
        <w:t>- Diodo emissor de luz</w:t>
      </w:r>
    </w:p>
    <w:p w:rsidR="00D85259" w:rsidRDefault="00D85259" w:rsidP="00D85259">
      <w:pPr>
        <w:tabs>
          <w:tab w:val="left" w:pos="2120"/>
        </w:tabs>
        <w:spacing w:line="0" w:lineRule="atLeast"/>
        <w:ind w:left="720"/>
        <w:rPr>
          <w:rFonts w:ascii="Arial" w:eastAsia="Arial" w:hAnsi="Arial"/>
          <w:sz w:val="24"/>
        </w:rPr>
        <w:sectPr w:rsidR="00D85259">
          <w:pgSz w:w="11900" w:h="16838"/>
          <w:pgMar w:top="1440" w:right="1146" w:bottom="1440" w:left="1440" w:header="0" w:footer="0" w:gutter="0"/>
          <w:cols w:space="0" w:equalWidth="0">
            <w:col w:w="9320"/>
          </w:cols>
          <w:docGrid w:linePitch="360"/>
        </w:sectPr>
      </w:pPr>
    </w:p>
    <w:p w:rsidR="00D85259" w:rsidRDefault="00D85259" w:rsidP="00D85259">
      <w:pPr>
        <w:spacing w:line="37" w:lineRule="exact"/>
        <w:rPr>
          <w:rFonts w:ascii="Times New Roman" w:eastAsia="Times New Roman" w:hAnsi="Times New Roman"/>
        </w:rPr>
      </w:pPr>
      <w:bookmarkStart w:id="7" w:name="page7"/>
      <w:bookmarkEnd w:id="7"/>
    </w:p>
    <w:p w:rsidR="00D85259" w:rsidRDefault="00D85259" w:rsidP="00D85259">
      <w:pPr>
        <w:spacing w:line="0" w:lineRule="atLeast"/>
        <w:ind w:right="-99"/>
        <w:jc w:val="center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>Sumário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Pr="00394136" w:rsidRDefault="00D85259" w:rsidP="00D85259">
      <w:pPr>
        <w:spacing w:line="318" w:lineRule="exact"/>
        <w:rPr>
          <w:rFonts w:ascii="Arial" w:eastAsia="Times New Roman" w:hAnsi="Arial"/>
          <w:color w:val="002060"/>
          <w:sz w:val="24"/>
          <w:szCs w:val="24"/>
        </w:rPr>
      </w:pPr>
    </w:p>
    <w:p w:rsidR="00D85259" w:rsidRPr="00394136" w:rsidRDefault="00D43AC7" w:rsidP="00D85259">
      <w:pPr>
        <w:numPr>
          <w:ilvl w:val="0"/>
          <w:numId w:val="1"/>
        </w:numPr>
        <w:tabs>
          <w:tab w:val="left" w:pos="1460"/>
        </w:tabs>
        <w:spacing w:line="0" w:lineRule="atLeast"/>
        <w:ind w:left="1460" w:hanging="1201"/>
        <w:rPr>
          <w:rFonts w:ascii="Arial" w:eastAsia="Arial" w:hAnsi="Arial"/>
          <w:b/>
          <w:color w:val="002060"/>
          <w:sz w:val="24"/>
          <w:szCs w:val="24"/>
        </w:rPr>
      </w:pPr>
      <w:hyperlink w:anchor="page8" w:history="1">
        <w:r w:rsidR="00D85259" w:rsidRPr="00394136">
          <w:rPr>
            <w:rFonts w:ascii="Arial" w:eastAsia="Arial" w:hAnsi="Arial"/>
            <w:b/>
            <w:color w:val="002060"/>
            <w:sz w:val="24"/>
            <w:szCs w:val="24"/>
          </w:rPr>
          <w:t xml:space="preserve">RESUMO </w:t>
        </w:r>
      </w:hyperlink>
      <w:r w:rsidR="00D85259" w:rsidRPr="00394136">
        <w:rPr>
          <w:rFonts w:ascii="Arial" w:eastAsia="Arial" w:hAnsi="Arial"/>
          <w:b/>
          <w:color w:val="002060"/>
          <w:sz w:val="24"/>
          <w:szCs w:val="24"/>
        </w:rPr>
        <w:t>. . . . . . . . . . . . . . . . . . . . . . . . . . . . . . . . .   7</w:t>
      </w:r>
    </w:p>
    <w:p w:rsidR="00D85259" w:rsidRPr="00394136" w:rsidRDefault="00D85259" w:rsidP="00D85259">
      <w:pPr>
        <w:spacing w:line="317" w:lineRule="exact"/>
        <w:rPr>
          <w:rFonts w:ascii="Arial" w:eastAsia="Times New Roman" w:hAnsi="Arial"/>
          <w:color w:val="002060"/>
          <w:sz w:val="24"/>
          <w:szCs w:val="24"/>
        </w:rPr>
      </w:pPr>
    </w:p>
    <w:p w:rsidR="00D85259" w:rsidRPr="00394136" w:rsidRDefault="00D43AC7" w:rsidP="00D85259">
      <w:pPr>
        <w:numPr>
          <w:ilvl w:val="0"/>
          <w:numId w:val="2"/>
        </w:numPr>
        <w:tabs>
          <w:tab w:val="left" w:pos="1460"/>
        </w:tabs>
        <w:spacing w:line="0" w:lineRule="atLeast"/>
        <w:ind w:left="1460" w:hanging="1201"/>
        <w:rPr>
          <w:rFonts w:ascii="Arial" w:eastAsia="Arial" w:hAnsi="Arial"/>
          <w:b/>
          <w:color w:val="002060"/>
          <w:sz w:val="24"/>
          <w:szCs w:val="24"/>
        </w:rPr>
      </w:pPr>
      <w:hyperlink w:anchor="page9" w:history="1">
        <w:r w:rsidR="00D85259" w:rsidRPr="00394136">
          <w:rPr>
            <w:rFonts w:ascii="Arial" w:eastAsia="Arial" w:hAnsi="Arial"/>
            <w:b/>
            <w:color w:val="002060"/>
            <w:sz w:val="24"/>
            <w:szCs w:val="24"/>
          </w:rPr>
          <w:t xml:space="preserve">DESCRIÇÃO DA EXECUÇÃO DO EXPERIMENTO </w:t>
        </w:r>
      </w:hyperlink>
      <w:r w:rsidR="00D85259" w:rsidRPr="00394136">
        <w:rPr>
          <w:rFonts w:ascii="Arial" w:eastAsia="Arial" w:hAnsi="Arial"/>
          <w:b/>
          <w:color w:val="002060"/>
          <w:sz w:val="24"/>
          <w:szCs w:val="24"/>
        </w:rPr>
        <w:t>. . . . . . . . .   8</w:t>
      </w:r>
    </w:p>
    <w:p w:rsidR="00D85259" w:rsidRPr="00394136" w:rsidRDefault="00D85259" w:rsidP="00D85259">
      <w:pPr>
        <w:spacing w:line="82" w:lineRule="exact"/>
        <w:rPr>
          <w:rFonts w:ascii="Arial" w:eastAsia="Arial" w:hAnsi="Arial"/>
          <w:b/>
          <w:color w:val="002060"/>
          <w:sz w:val="24"/>
          <w:szCs w:val="24"/>
        </w:rPr>
      </w:pPr>
    </w:p>
    <w:p w:rsidR="00D85259" w:rsidRPr="00394136" w:rsidRDefault="00D43AC7" w:rsidP="00D85259">
      <w:pPr>
        <w:spacing w:line="0" w:lineRule="atLeast"/>
        <w:ind w:left="260"/>
        <w:rPr>
          <w:rFonts w:ascii="Arial" w:eastAsia="Arial" w:hAnsi="Arial"/>
          <w:b/>
          <w:color w:val="002060"/>
          <w:sz w:val="24"/>
          <w:szCs w:val="24"/>
        </w:rPr>
      </w:pPr>
      <w:hyperlink w:anchor="page9" w:history="1">
        <w:r w:rsidR="00D85259" w:rsidRPr="00394136">
          <w:rPr>
            <w:rFonts w:ascii="Arial" w:eastAsia="Arial" w:hAnsi="Arial"/>
            <w:b/>
            <w:color w:val="002060"/>
            <w:sz w:val="24"/>
            <w:szCs w:val="24"/>
          </w:rPr>
          <w:t>2.1</w:t>
        </w:r>
      </w:hyperlink>
      <w:hyperlink w:anchor="page9" w:history="1">
        <w:r w:rsidR="00D85259" w:rsidRPr="00394136">
          <w:rPr>
            <w:rFonts w:ascii="Arial" w:eastAsia="Arial" w:hAnsi="Arial"/>
            <w:b/>
            <w:color w:val="002060"/>
            <w:sz w:val="24"/>
            <w:szCs w:val="24"/>
          </w:rPr>
          <w:t xml:space="preserve">Passo 1 – Desenhar a máquina de estado </w:t>
        </w:r>
      </w:hyperlink>
      <w:r w:rsidR="00D85259" w:rsidRPr="00394136">
        <w:rPr>
          <w:rFonts w:ascii="Arial" w:eastAsia="Arial" w:hAnsi="Arial"/>
          <w:color w:val="002060"/>
          <w:sz w:val="24"/>
          <w:szCs w:val="24"/>
        </w:rPr>
        <w:t>.</w:t>
      </w:r>
      <w:r w:rsidR="00D85259" w:rsidRPr="00394136">
        <w:rPr>
          <w:rFonts w:ascii="Arial" w:eastAsia="Arial" w:hAnsi="Arial"/>
          <w:b/>
          <w:color w:val="002060"/>
          <w:sz w:val="24"/>
          <w:szCs w:val="24"/>
        </w:rPr>
        <w:t xml:space="preserve"> </w:t>
      </w:r>
      <w:r w:rsidR="00D85259" w:rsidRPr="00394136">
        <w:rPr>
          <w:rFonts w:ascii="Arial" w:eastAsia="Arial" w:hAnsi="Arial"/>
          <w:color w:val="002060"/>
          <w:sz w:val="24"/>
          <w:szCs w:val="24"/>
        </w:rPr>
        <w:t>. . . . . . . . . . . . . . .</w:t>
      </w:r>
      <w:r w:rsidR="00D85259" w:rsidRPr="00394136">
        <w:rPr>
          <w:rFonts w:ascii="Arial" w:eastAsia="Arial" w:hAnsi="Arial"/>
          <w:b/>
          <w:color w:val="002060"/>
          <w:sz w:val="24"/>
          <w:szCs w:val="24"/>
        </w:rPr>
        <w:t xml:space="preserve">   8</w:t>
      </w:r>
    </w:p>
    <w:p w:rsidR="00D85259" w:rsidRPr="00394136" w:rsidRDefault="00D85259" w:rsidP="00D85259">
      <w:pPr>
        <w:spacing w:line="82" w:lineRule="exact"/>
        <w:rPr>
          <w:rFonts w:ascii="Arial" w:eastAsia="Arial" w:hAnsi="Arial"/>
          <w:b/>
          <w:color w:val="002060"/>
          <w:sz w:val="24"/>
          <w:szCs w:val="24"/>
        </w:rPr>
      </w:pPr>
    </w:p>
    <w:p w:rsidR="00D85259" w:rsidRPr="00394136" w:rsidRDefault="00D43AC7" w:rsidP="00D85259">
      <w:pPr>
        <w:spacing w:line="0" w:lineRule="atLeast"/>
        <w:ind w:left="260"/>
        <w:rPr>
          <w:rFonts w:ascii="Arial" w:eastAsia="Arial" w:hAnsi="Arial"/>
          <w:b/>
          <w:color w:val="002060"/>
          <w:sz w:val="24"/>
          <w:szCs w:val="24"/>
        </w:rPr>
      </w:pPr>
      <w:hyperlink w:anchor="page10" w:history="1">
        <w:r w:rsidR="00D85259" w:rsidRPr="00394136">
          <w:rPr>
            <w:rFonts w:ascii="Arial" w:eastAsia="Arial" w:hAnsi="Arial"/>
            <w:b/>
            <w:color w:val="002060"/>
            <w:sz w:val="24"/>
            <w:szCs w:val="24"/>
          </w:rPr>
          <w:t>2.2</w:t>
        </w:r>
      </w:hyperlink>
      <w:hyperlink w:anchor="page10" w:history="1">
        <w:r w:rsidR="00D85259" w:rsidRPr="00394136">
          <w:rPr>
            <w:rFonts w:ascii="Arial" w:eastAsia="Arial" w:hAnsi="Arial"/>
            <w:b/>
            <w:color w:val="002060"/>
            <w:sz w:val="24"/>
            <w:szCs w:val="24"/>
          </w:rPr>
          <w:t xml:space="preserve">Passo 2 - Escrever um código Verilog para a máquina de estado </w:t>
        </w:r>
      </w:hyperlink>
      <w:r w:rsidR="00D85259" w:rsidRPr="00394136">
        <w:rPr>
          <w:rFonts w:ascii="Arial" w:eastAsia="Arial" w:hAnsi="Arial"/>
          <w:color w:val="002060"/>
          <w:sz w:val="24"/>
          <w:szCs w:val="24"/>
        </w:rPr>
        <w:t>.</w:t>
      </w:r>
      <w:r w:rsidR="00D85259" w:rsidRPr="00394136">
        <w:rPr>
          <w:rFonts w:ascii="Arial" w:eastAsia="Arial" w:hAnsi="Arial"/>
          <w:b/>
          <w:color w:val="002060"/>
          <w:sz w:val="24"/>
          <w:szCs w:val="24"/>
        </w:rPr>
        <w:t xml:space="preserve"> </w:t>
      </w:r>
      <w:r w:rsidR="00D85259" w:rsidRPr="00394136">
        <w:rPr>
          <w:rFonts w:ascii="Arial" w:eastAsia="Arial" w:hAnsi="Arial"/>
          <w:color w:val="002060"/>
          <w:sz w:val="24"/>
          <w:szCs w:val="24"/>
        </w:rPr>
        <w:t>.</w:t>
      </w:r>
      <w:r w:rsidR="00D85259" w:rsidRPr="00394136">
        <w:rPr>
          <w:rFonts w:ascii="Arial" w:eastAsia="Arial" w:hAnsi="Arial"/>
          <w:b/>
          <w:color w:val="002060"/>
          <w:sz w:val="24"/>
          <w:szCs w:val="24"/>
        </w:rPr>
        <w:t xml:space="preserve">   9</w:t>
      </w:r>
    </w:p>
    <w:p w:rsidR="00D85259" w:rsidRPr="00394136" w:rsidRDefault="00D85259" w:rsidP="00D85259">
      <w:pPr>
        <w:spacing w:line="0" w:lineRule="atLeast"/>
        <w:ind w:left="260"/>
        <w:rPr>
          <w:rFonts w:ascii="Arial" w:eastAsia="Arial" w:hAnsi="Arial"/>
          <w:b/>
          <w:color w:val="002060"/>
          <w:sz w:val="24"/>
          <w:szCs w:val="24"/>
        </w:rPr>
      </w:pPr>
      <w:r w:rsidRPr="00394136">
        <w:rPr>
          <w:rFonts w:ascii="Arial" w:eastAsia="Arial" w:hAnsi="Arial"/>
          <w:b/>
          <w:color w:val="002060"/>
          <w:sz w:val="24"/>
          <w:szCs w:val="24"/>
        </w:rPr>
        <w:t xml:space="preserve">2.3Passo 3 – Executar o código na FPGA e realizar simulação                 </w:t>
      </w:r>
      <w:r w:rsidR="00394136" w:rsidRPr="00394136">
        <w:rPr>
          <w:rFonts w:ascii="Arial" w:eastAsia="Arial" w:hAnsi="Arial"/>
          <w:b/>
          <w:color w:val="002060"/>
          <w:sz w:val="24"/>
          <w:szCs w:val="24"/>
        </w:rPr>
        <w:t>14</w:t>
      </w:r>
    </w:p>
    <w:p w:rsidR="00D85259" w:rsidRPr="00394136" w:rsidRDefault="00D85259" w:rsidP="00D85259">
      <w:pPr>
        <w:spacing w:line="0" w:lineRule="atLeast"/>
        <w:ind w:left="260"/>
        <w:rPr>
          <w:rFonts w:ascii="Arial" w:eastAsia="Arial" w:hAnsi="Arial"/>
          <w:b/>
          <w:color w:val="002060"/>
          <w:sz w:val="24"/>
          <w:szCs w:val="24"/>
        </w:rPr>
      </w:pPr>
      <w:r w:rsidRPr="00394136">
        <w:rPr>
          <w:rFonts w:ascii="Arial" w:eastAsia="Arial" w:hAnsi="Arial"/>
          <w:b/>
          <w:color w:val="002060"/>
          <w:sz w:val="24"/>
          <w:szCs w:val="24"/>
        </w:rPr>
        <w:t xml:space="preserve">2.4Passo 4 – Modificar para englobar comportamento do </w:t>
      </w:r>
    </w:p>
    <w:p w:rsidR="00D85259" w:rsidRPr="00394136" w:rsidRDefault="00D85259" w:rsidP="00D85259">
      <w:pPr>
        <w:spacing w:line="0" w:lineRule="atLeast"/>
        <w:ind w:left="260"/>
        <w:rPr>
          <w:rFonts w:ascii="Arial" w:hAnsi="Arial"/>
          <w:color w:val="002060"/>
          <w:sz w:val="24"/>
          <w:szCs w:val="24"/>
        </w:rPr>
      </w:pPr>
      <w:r w:rsidRPr="00394136">
        <w:rPr>
          <w:rFonts w:ascii="Arial" w:eastAsia="Arial" w:hAnsi="Arial"/>
          <w:b/>
          <w:color w:val="002060"/>
          <w:sz w:val="24"/>
          <w:szCs w:val="24"/>
        </w:rPr>
        <w:t>portão e o aviso luminoso( A para Aberto e F para fechado)</w:t>
      </w:r>
      <w:r w:rsidRPr="00394136">
        <w:rPr>
          <w:rFonts w:ascii="Arial" w:hAnsi="Arial"/>
          <w:color w:val="002060"/>
          <w:sz w:val="24"/>
          <w:szCs w:val="24"/>
        </w:rPr>
        <w:t xml:space="preserve">................... </w:t>
      </w:r>
      <w:r w:rsidR="00394136" w:rsidRPr="00394136">
        <w:rPr>
          <w:rFonts w:ascii="Arial" w:hAnsi="Arial"/>
          <w:color w:val="002060"/>
          <w:sz w:val="24"/>
          <w:szCs w:val="24"/>
        </w:rPr>
        <w:t>17</w:t>
      </w:r>
    </w:p>
    <w:p w:rsidR="00D85259" w:rsidRPr="00394136" w:rsidRDefault="00D85259" w:rsidP="00D85259">
      <w:pPr>
        <w:spacing w:line="0" w:lineRule="atLeast"/>
        <w:ind w:left="260"/>
        <w:rPr>
          <w:rFonts w:ascii="Arial" w:eastAsia="Arial" w:hAnsi="Arial"/>
          <w:b/>
          <w:color w:val="002060"/>
          <w:sz w:val="24"/>
          <w:szCs w:val="24"/>
        </w:rPr>
      </w:pPr>
      <w:r w:rsidRPr="00394136">
        <w:rPr>
          <w:rFonts w:ascii="Arial" w:eastAsia="Arial" w:hAnsi="Arial"/>
          <w:b/>
          <w:color w:val="002060"/>
          <w:sz w:val="24"/>
          <w:szCs w:val="24"/>
        </w:rPr>
        <w:t>2.5Passo 5 – Circuito extra, sua FSM e código Verilog...............................</w:t>
      </w:r>
      <w:r w:rsidR="00394136">
        <w:rPr>
          <w:rFonts w:ascii="Arial" w:eastAsia="Arial" w:hAnsi="Arial"/>
          <w:b/>
          <w:color w:val="002060"/>
          <w:sz w:val="24"/>
          <w:szCs w:val="24"/>
        </w:rPr>
        <w:t>18</w:t>
      </w:r>
    </w:p>
    <w:p w:rsidR="00D85259" w:rsidRPr="00394136" w:rsidRDefault="00D85259" w:rsidP="00D85259">
      <w:pPr>
        <w:spacing w:line="317" w:lineRule="exact"/>
        <w:rPr>
          <w:rFonts w:ascii="Arial" w:eastAsia="Arial" w:hAnsi="Arial"/>
          <w:b/>
          <w:color w:val="002060"/>
          <w:sz w:val="24"/>
          <w:szCs w:val="24"/>
        </w:rPr>
      </w:pPr>
    </w:p>
    <w:p w:rsidR="00D85259" w:rsidRPr="00394136" w:rsidRDefault="00D43AC7" w:rsidP="00D85259">
      <w:pPr>
        <w:numPr>
          <w:ilvl w:val="0"/>
          <w:numId w:val="3"/>
        </w:numPr>
        <w:tabs>
          <w:tab w:val="left" w:pos="1460"/>
        </w:tabs>
        <w:spacing w:line="0" w:lineRule="atLeast"/>
        <w:ind w:left="1460" w:hanging="1201"/>
        <w:rPr>
          <w:rFonts w:ascii="Arial" w:eastAsia="Arial" w:hAnsi="Arial"/>
          <w:b/>
          <w:color w:val="002060"/>
          <w:sz w:val="24"/>
          <w:szCs w:val="24"/>
        </w:rPr>
      </w:pPr>
      <w:hyperlink w:anchor="page15" w:history="1">
        <w:r w:rsidR="00D85259" w:rsidRPr="00394136">
          <w:rPr>
            <w:rFonts w:ascii="Arial" w:eastAsia="Arial" w:hAnsi="Arial"/>
            <w:b/>
            <w:color w:val="002060"/>
            <w:sz w:val="24"/>
            <w:szCs w:val="24"/>
          </w:rPr>
          <w:t xml:space="preserve">AVALIAÇÃO DOS RESULTADOS DO EXPERIMENTO </w:t>
        </w:r>
      </w:hyperlink>
      <w:r w:rsidR="00D85259" w:rsidRPr="00394136">
        <w:rPr>
          <w:rFonts w:ascii="Arial" w:eastAsia="Arial" w:hAnsi="Arial"/>
          <w:b/>
          <w:color w:val="002060"/>
          <w:sz w:val="24"/>
          <w:szCs w:val="24"/>
        </w:rPr>
        <w:t xml:space="preserve">. . . . . . .  </w:t>
      </w:r>
      <w:r w:rsidR="00394136" w:rsidRPr="00394136">
        <w:rPr>
          <w:rFonts w:ascii="Arial" w:eastAsia="Arial" w:hAnsi="Arial"/>
          <w:b/>
          <w:color w:val="002060"/>
          <w:sz w:val="24"/>
          <w:szCs w:val="24"/>
        </w:rPr>
        <w:t>20</w:t>
      </w:r>
    </w:p>
    <w:p w:rsidR="00D85259" w:rsidRPr="00394136" w:rsidRDefault="00D85259" w:rsidP="00D85259">
      <w:pPr>
        <w:spacing w:line="316" w:lineRule="exact"/>
        <w:rPr>
          <w:rFonts w:ascii="Arial" w:eastAsia="Arial" w:hAnsi="Arial"/>
          <w:b/>
          <w:color w:val="002060"/>
          <w:sz w:val="24"/>
          <w:szCs w:val="24"/>
        </w:rPr>
      </w:pPr>
    </w:p>
    <w:p w:rsidR="00D85259" w:rsidRPr="00394136" w:rsidRDefault="00D85259" w:rsidP="00D85259">
      <w:pPr>
        <w:spacing w:line="0" w:lineRule="atLeast"/>
        <w:ind w:left="260"/>
        <w:rPr>
          <w:rFonts w:ascii="Arial" w:eastAsia="Arial" w:hAnsi="Arial"/>
          <w:b/>
          <w:color w:val="002060"/>
          <w:sz w:val="24"/>
          <w:szCs w:val="24"/>
        </w:rPr>
      </w:pPr>
      <w:r w:rsidRPr="00394136">
        <w:rPr>
          <w:rFonts w:ascii="Arial" w:eastAsia="Arial" w:hAnsi="Arial"/>
          <w:b/>
          <w:color w:val="002060"/>
          <w:sz w:val="24"/>
          <w:szCs w:val="24"/>
        </w:rPr>
        <w:t>4</w:t>
      </w:r>
      <w:hyperlink w:anchor="page16" w:history="1">
        <w:r w:rsidRPr="00394136">
          <w:rPr>
            <w:rFonts w:ascii="Arial" w:eastAsia="Arial" w:hAnsi="Arial"/>
            <w:b/>
            <w:color w:val="002060"/>
            <w:sz w:val="24"/>
            <w:szCs w:val="24"/>
          </w:rPr>
          <w:t xml:space="preserve">ANÁLISE CRÍTICA E DISCUSSÃO </w:t>
        </w:r>
      </w:hyperlink>
      <w:r w:rsidRPr="00394136">
        <w:rPr>
          <w:rFonts w:ascii="Arial" w:eastAsia="Arial" w:hAnsi="Arial"/>
          <w:b/>
          <w:color w:val="002060"/>
          <w:sz w:val="24"/>
          <w:szCs w:val="24"/>
        </w:rPr>
        <w:t xml:space="preserve">. . . . . . . . . . . . . . . . . .  </w:t>
      </w:r>
    </w:p>
    <w:p w:rsidR="00D85259" w:rsidRPr="00394136" w:rsidRDefault="00D85259" w:rsidP="00D85259">
      <w:pPr>
        <w:spacing w:line="0" w:lineRule="atLeast"/>
        <w:ind w:left="260"/>
        <w:rPr>
          <w:rFonts w:ascii="Arial" w:hAnsi="Arial"/>
          <w:b/>
          <w:color w:val="002060"/>
          <w:sz w:val="24"/>
          <w:szCs w:val="24"/>
        </w:rPr>
      </w:pPr>
      <w:r w:rsidRPr="00394136">
        <w:rPr>
          <w:rFonts w:ascii="Arial" w:hAnsi="Arial"/>
          <w:b/>
          <w:color w:val="002060"/>
          <w:sz w:val="24"/>
          <w:szCs w:val="24"/>
        </w:rPr>
        <w:t xml:space="preserve">INFORMAÇÕES ADICIONAIS . . . . . . . . . . . . . . . . . . . . . . .  </w:t>
      </w:r>
    </w:p>
    <w:p w:rsidR="00D85259" w:rsidRPr="00394136" w:rsidRDefault="00D85259" w:rsidP="00D85259">
      <w:pPr>
        <w:spacing w:line="0" w:lineRule="atLeast"/>
        <w:ind w:left="260"/>
        <w:rPr>
          <w:rFonts w:ascii="Arial" w:eastAsia="Arial" w:hAnsi="Arial"/>
          <w:b/>
          <w:color w:val="002060"/>
          <w:sz w:val="24"/>
          <w:szCs w:val="24"/>
        </w:rPr>
      </w:pPr>
      <w:r w:rsidRPr="00394136">
        <w:rPr>
          <w:rFonts w:ascii="Arial" w:eastAsia="Arial" w:hAnsi="Arial"/>
          <w:b/>
          <w:color w:val="002060"/>
          <w:sz w:val="24"/>
          <w:szCs w:val="24"/>
        </w:rPr>
        <w:tab/>
      </w:r>
    </w:p>
    <w:p w:rsidR="00D85259" w:rsidRPr="00394136" w:rsidRDefault="00D85259" w:rsidP="00D85259">
      <w:pPr>
        <w:spacing w:line="362" w:lineRule="auto"/>
        <w:ind w:right="40"/>
        <w:rPr>
          <w:rFonts w:ascii="Arial" w:eastAsia="Arial" w:hAnsi="Arial"/>
          <w:sz w:val="24"/>
          <w:szCs w:val="24"/>
        </w:rPr>
      </w:pPr>
    </w:p>
    <w:p w:rsidR="00D85259" w:rsidRDefault="00D85259" w:rsidP="00D85259">
      <w:pPr>
        <w:spacing w:line="0" w:lineRule="atLeast"/>
        <w:ind w:left="260"/>
        <w:rPr>
          <w:rFonts w:ascii="Arial" w:eastAsia="Arial" w:hAnsi="Arial"/>
          <w:b/>
          <w:color w:val="000000"/>
          <w:sz w:val="24"/>
        </w:rPr>
      </w:pPr>
    </w:p>
    <w:p w:rsidR="00D85259" w:rsidRPr="00462D94" w:rsidRDefault="00D85259" w:rsidP="00D85259">
      <w:pPr>
        <w:spacing w:line="362" w:lineRule="auto"/>
        <w:ind w:right="40"/>
        <w:rPr>
          <w:rFonts w:ascii="Arial" w:eastAsia="Arial" w:hAnsi="Arial"/>
          <w:sz w:val="24"/>
          <w:szCs w:val="24"/>
        </w:rPr>
      </w:pPr>
    </w:p>
    <w:p w:rsidR="00D85259" w:rsidRDefault="00D85259" w:rsidP="00D85259">
      <w:pPr>
        <w:spacing w:line="0" w:lineRule="atLeast"/>
        <w:ind w:left="260"/>
        <w:rPr>
          <w:rFonts w:ascii="Arial" w:eastAsia="Arial" w:hAnsi="Arial"/>
          <w:b/>
          <w:color w:val="000000"/>
          <w:sz w:val="24"/>
        </w:rPr>
        <w:sectPr w:rsidR="00D85259">
          <w:pgSz w:w="11900" w:h="16838"/>
          <w:pgMar w:top="1440" w:right="1126" w:bottom="1440" w:left="1440" w:header="0" w:footer="0" w:gutter="0"/>
          <w:cols w:space="0" w:equalWidth="0">
            <w:col w:w="9340"/>
          </w:cols>
          <w:docGrid w:linePitch="360"/>
        </w:sectPr>
      </w:pPr>
    </w:p>
    <w:p w:rsidR="00D85259" w:rsidRDefault="00D85259" w:rsidP="00D85259">
      <w:pPr>
        <w:spacing w:line="0" w:lineRule="atLeast"/>
        <w:ind w:left="9220"/>
        <w:rPr>
          <w:rFonts w:ascii="Arial" w:eastAsia="Arial" w:hAnsi="Arial"/>
        </w:rPr>
      </w:pPr>
      <w:bookmarkStart w:id="8" w:name="page8"/>
      <w:bookmarkEnd w:id="8"/>
      <w:r>
        <w:rPr>
          <w:rFonts w:ascii="Arial" w:eastAsia="Arial" w:hAnsi="Arial"/>
        </w:rPr>
        <w:lastRenderedPageBreak/>
        <w:t>7</w:t>
      </w:r>
    </w:p>
    <w:p w:rsidR="00D85259" w:rsidRDefault="00D85259" w:rsidP="00D85259">
      <w:pPr>
        <w:spacing w:line="252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>1 Resumo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99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37" w:lineRule="auto"/>
        <w:ind w:left="20" w:right="40" w:firstLine="73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 ideia deste experimento é implementar uma máquina de estado utilizando a linguagem de descrição de </w:t>
      </w:r>
      <w:r>
        <w:rPr>
          <w:rFonts w:ascii="Arial" w:eastAsia="Arial" w:hAnsi="Arial"/>
          <w:i/>
          <w:sz w:val="24"/>
        </w:rPr>
        <w:t>hardware</w:t>
      </w:r>
      <w:r>
        <w:rPr>
          <w:rFonts w:ascii="Arial" w:eastAsia="Arial" w:hAnsi="Arial"/>
          <w:sz w:val="24"/>
        </w:rPr>
        <w:t xml:space="preserve"> Verilog. A máquina tenta representar uma situação do mundo real de um portão de garagem.</w:t>
      </w:r>
    </w:p>
    <w:p w:rsidR="00D85259" w:rsidRDefault="00D85259" w:rsidP="00D85259">
      <w:pPr>
        <w:spacing w:line="27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34" w:lineRule="auto"/>
        <w:ind w:left="600" w:right="5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Considere o cenário de um controle para um portão de garagem. Em um estado inicial, o portão está fechado. Caso um acionador externo seja selecionado, o portão abre. Caso o portão esteja aberto e o acionador externo seja selecionado, o portão fecha. O portão nunca abre e fecha ao mesmo tempo. O trilho no qual o portão se desloca é equipado com dois sensores que indicam quando o portão está completamente aberto e quando está completamente fechado. O motor não deve tentar abrir o portão quando esse estiver aberto e nem deve fechá-lo quando este já estiver fechado.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53" w:lineRule="auto"/>
        <w:ind w:left="600" w:right="6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Para maior segurança dos usuários, o motor está equipado com um aviso luminoso que deve ser acesso quando o portão se desloca.</w:t>
      </w:r>
    </w:p>
    <w:p w:rsidR="00D85259" w:rsidRDefault="00D85259" w:rsidP="00D85259">
      <w:pPr>
        <w:spacing w:line="2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28" w:lineRule="auto"/>
        <w:ind w:left="600" w:right="6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Deve-se assumir que não é possível parar o portão enquanto ele estiver abrindo ou fechando, mas é possível que o usuário aperte o acionador externo enquanto o portão estiver se deslocando. Nesse caso, se o portão estiver abrindo, ele deve passar a fechar e vice-versa.</w:t>
      </w:r>
    </w:p>
    <w:p w:rsidR="00D85259" w:rsidRDefault="00D85259" w:rsidP="00D85259">
      <w:pPr>
        <w:spacing w:line="289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62" w:lineRule="auto"/>
        <w:ind w:right="40" w:firstLine="73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Para solucionar tal problema e facilitar sua resolução, dividiu-se o processo em quatro passos:</w:t>
      </w:r>
    </w:p>
    <w:p w:rsidR="00D85259" w:rsidRDefault="00D85259" w:rsidP="00D85259">
      <w:pPr>
        <w:spacing w:line="191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numPr>
          <w:ilvl w:val="0"/>
          <w:numId w:val="4"/>
        </w:numPr>
        <w:tabs>
          <w:tab w:val="left" w:pos="840"/>
        </w:tabs>
        <w:spacing w:line="0" w:lineRule="atLeast"/>
        <w:ind w:left="340" w:hanging="29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Desenhar a máquina de estado para o cenário em questão;</w:t>
      </w:r>
    </w:p>
    <w:p w:rsidR="00D85259" w:rsidRDefault="00D85259" w:rsidP="00D85259">
      <w:pPr>
        <w:spacing w:line="275" w:lineRule="exact"/>
        <w:rPr>
          <w:rFonts w:ascii="Arial" w:eastAsia="Arial" w:hAnsi="Arial"/>
          <w:sz w:val="24"/>
        </w:rPr>
      </w:pPr>
    </w:p>
    <w:p w:rsidR="00D85259" w:rsidRDefault="00D85259" w:rsidP="00D85259">
      <w:pPr>
        <w:numPr>
          <w:ilvl w:val="0"/>
          <w:numId w:val="4"/>
        </w:numPr>
        <w:tabs>
          <w:tab w:val="left" w:pos="840"/>
        </w:tabs>
        <w:spacing w:line="0" w:lineRule="atLeast"/>
        <w:ind w:left="340" w:hanging="29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Escrever um código Verilog para a máquina de estado no passo anterior;</w:t>
      </w:r>
    </w:p>
    <w:p w:rsidR="00D85259" w:rsidRDefault="00D85259" w:rsidP="00D85259">
      <w:pPr>
        <w:spacing w:line="275" w:lineRule="exact"/>
        <w:rPr>
          <w:rFonts w:ascii="Arial" w:eastAsia="Arial" w:hAnsi="Arial"/>
          <w:sz w:val="24"/>
        </w:rPr>
      </w:pPr>
    </w:p>
    <w:p w:rsidR="00D85259" w:rsidRDefault="00D85259" w:rsidP="00D85259">
      <w:pPr>
        <w:numPr>
          <w:ilvl w:val="0"/>
          <w:numId w:val="4"/>
        </w:numPr>
        <w:tabs>
          <w:tab w:val="left" w:pos="840"/>
        </w:tabs>
        <w:spacing w:line="362" w:lineRule="auto"/>
        <w:ind w:left="340" w:hanging="29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Executar o código na </w:t>
      </w:r>
      <w:r>
        <w:rPr>
          <w:rFonts w:ascii="Arial" w:eastAsia="Arial" w:hAnsi="Arial"/>
          <w:i/>
          <w:sz w:val="24"/>
        </w:rPr>
        <w:t>Field Programmable Gate Array</w:t>
      </w:r>
      <w:r>
        <w:rPr>
          <w:rFonts w:ascii="Arial" w:eastAsia="Arial" w:hAnsi="Arial"/>
          <w:sz w:val="24"/>
        </w:rPr>
        <w:t xml:space="preserve"> - Arranjo de Portas Progra-máveis em Campo (FPGA) e simulação.</w:t>
      </w:r>
    </w:p>
    <w:p w:rsidR="00D85259" w:rsidRDefault="00D85259" w:rsidP="00D85259">
      <w:pPr>
        <w:pStyle w:val="ListParagraph"/>
        <w:ind w:left="220"/>
        <w:rPr>
          <w:rFonts w:ascii="Arial" w:eastAsia="Arial" w:hAnsi="Arial"/>
          <w:sz w:val="24"/>
        </w:rPr>
      </w:pPr>
    </w:p>
    <w:p w:rsidR="00D85259" w:rsidRPr="00CB3A27" w:rsidRDefault="00D85259" w:rsidP="00D85259">
      <w:pPr>
        <w:numPr>
          <w:ilvl w:val="0"/>
          <w:numId w:val="4"/>
        </w:numPr>
        <w:tabs>
          <w:tab w:val="left" w:pos="840"/>
        </w:tabs>
        <w:spacing w:line="362" w:lineRule="auto"/>
        <w:ind w:right="40"/>
        <w:rPr>
          <w:rFonts w:ascii="Arial" w:eastAsia="Arial" w:hAnsi="Arial"/>
          <w:sz w:val="24"/>
          <w:szCs w:val="24"/>
        </w:rPr>
      </w:pPr>
      <w:r w:rsidRPr="00CB3A27">
        <w:rPr>
          <w:rFonts w:ascii="Arial" w:hAnsi="Arial"/>
          <w:sz w:val="24"/>
          <w:szCs w:val="24"/>
        </w:rPr>
        <w:t>Modificar código para usar a placa do Kit DE1 para simular o acionador externo, o comportamento do portão e o aviso luminoso. Sinalizar no display a letra A enquanto o portão estiver abrindo e a letra F enquanto o portão estiver fechando. Apresentar o código, o resultado da compilação e fotos que ilustrem o uso do hardware</w:t>
      </w:r>
      <w:r>
        <w:rPr>
          <w:rFonts w:ascii="Arial" w:hAnsi="Arial"/>
          <w:sz w:val="24"/>
          <w:szCs w:val="24"/>
        </w:rPr>
        <w:t>.</w:t>
      </w:r>
    </w:p>
    <w:p w:rsidR="00D85259" w:rsidRDefault="00D85259" w:rsidP="00D85259">
      <w:pPr>
        <w:pStyle w:val="ListParagraph"/>
        <w:ind w:left="480"/>
        <w:rPr>
          <w:rFonts w:ascii="Arial" w:eastAsia="Arial" w:hAnsi="Arial"/>
          <w:sz w:val="24"/>
          <w:szCs w:val="24"/>
        </w:rPr>
      </w:pPr>
    </w:p>
    <w:p w:rsidR="00D85259" w:rsidRPr="00CB3A27" w:rsidRDefault="00D85259" w:rsidP="00D85259">
      <w:pPr>
        <w:numPr>
          <w:ilvl w:val="0"/>
          <w:numId w:val="4"/>
        </w:numPr>
        <w:tabs>
          <w:tab w:val="left" w:pos="840"/>
        </w:tabs>
        <w:spacing w:line="362" w:lineRule="auto"/>
        <w:ind w:right="40"/>
        <w:rPr>
          <w:rFonts w:ascii="Arial" w:eastAsia="Arial" w:hAnsi="Arial"/>
          <w:sz w:val="24"/>
          <w:szCs w:val="24"/>
        </w:rPr>
      </w:pPr>
      <w:r w:rsidRPr="00CB3A27">
        <w:rPr>
          <w:rFonts w:ascii="Arial" w:eastAsia="Arial" w:hAnsi="Arial"/>
          <w:sz w:val="24"/>
          <w:szCs w:val="24"/>
        </w:rPr>
        <w:t>Além disso, escolheu-se uma máquina de estado qualquer para estudar como implementá-la em Verilog.</w:t>
      </w:r>
      <w:r>
        <w:rPr>
          <w:rFonts w:ascii="Arial" w:eastAsia="Arial" w:hAnsi="Arial"/>
          <w:sz w:val="24"/>
          <w:szCs w:val="24"/>
        </w:rPr>
        <w:t xml:space="preserve"> ( Apresentado na seção “Informações Adicionais”). </w:t>
      </w:r>
    </w:p>
    <w:p w:rsidR="00D85259" w:rsidRDefault="00D85259" w:rsidP="00D85259">
      <w:pPr>
        <w:tabs>
          <w:tab w:val="left" w:pos="840"/>
        </w:tabs>
        <w:spacing w:line="362" w:lineRule="auto"/>
        <w:ind w:left="20" w:right="40"/>
        <w:rPr>
          <w:rFonts w:ascii="Arial" w:hAnsi="Arial"/>
          <w:sz w:val="24"/>
          <w:szCs w:val="24"/>
        </w:rPr>
      </w:pPr>
    </w:p>
    <w:p w:rsidR="00D85259" w:rsidRDefault="00D85259" w:rsidP="00D85259">
      <w:pPr>
        <w:pStyle w:val="ListParagraph"/>
        <w:rPr>
          <w:rFonts w:ascii="Arial" w:hAnsi="Arial"/>
          <w:sz w:val="24"/>
          <w:szCs w:val="24"/>
        </w:rPr>
      </w:pPr>
    </w:p>
    <w:p w:rsidR="00D85259" w:rsidRDefault="00D85259" w:rsidP="00D85259">
      <w:pPr>
        <w:spacing w:line="0" w:lineRule="atLeast"/>
        <w:ind w:left="9220"/>
        <w:rPr>
          <w:rFonts w:ascii="Arial" w:eastAsia="Arial" w:hAnsi="Arial"/>
        </w:rPr>
      </w:pPr>
      <w:bookmarkStart w:id="9" w:name="page9"/>
      <w:bookmarkEnd w:id="9"/>
    </w:p>
    <w:p w:rsidR="00D85259" w:rsidRDefault="00D85259" w:rsidP="00D85259">
      <w:pPr>
        <w:spacing w:line="252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60"/>
        <w:rPr>
          <w:rFonts w:ascii="Arial" w:eastAsia="Arial" w:hAnsi="Arial"/>
          <w:sz w:val="49"/>
        </w:rPr>
      </w:pPr>
      <w:r>
        <w:rPr>
          <w:rFonts w:ascii="Arial" w:eastAsia="Arial" w:hAnsi="Arial"/>
          <w:sz w:val="49"/>
        </w:rPr>
        <w:t>2 Descrição da execução do experimento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6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980"/>
        </w:tabs>
        <w:spacing w:line="0" w:lineRule="atLeast"/>
        <w:ind w:left="260"/>
        <w:rPr>
          <w:rFonts w:ascii="Arial" w:eastAsia="Arial" w:hAnsi="Arial"/>
          <w:sz w:val="29"/>
        </w:rPr>
      </w:pPr>
      <w:r>
        <w:rPr>
          <w:rFonts w:ascii="Arial" w:eastAsia="Arial" w:hAnsi="Arial"/>
          <w:sz w:val="34"/>
        </w:rPr>
        <w:t>2.1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9"/>
        </w:rPr>
        <w:t>Passo 1 – Desenhar a máquina de estado</w:t>
      </w:r>
    </w:p>
    <w:p w:rsidR="00D85259" w:rsidRDefault="00D85259" w:rsidP="00D85259">
      <w:pPr>
        <w:spacing w:line="334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50" w:lineRule="auto"/>
        <w:ind w:left="260" w:firstLine="746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Com o problema em questão, tem-se em mente que trata-se de um portão de garagem que move-se horizontalmente, ou seja, da esquerda para direita e vise e versa. Assim, para a elaboração da máquina</w:t>
      </w:r>
      <w:hyperlink w:anchor="page9" w:history="1">
        <w:r>
          <w:rPr>
            <w:rFonts w:ascii="Arial" w:eastAsia="Arial" w:hAnsi="Arial"/>
            <w:color w:val="2905C3"/>
            <w:sz w:val="29"/>
            <w:vertAlign w:val="superscript"/>
          </w:rPr>
          <w:t>1</w:t>
        </w:r>
      </w:hyperlink>
      <w:r>
        <w:rPr>
          <w:rFonts w:ascii="Arial" w:eastAsia="Arial" w:hAnsi="Arial"/>
          <w:sz w:val="22"/>
        </w:rPr>
        <w:t xml:space="preserve">, considerou-se as entradas conforme o </w:t>
      </w:r>
      <w:hyperlink w:anchor="page9" w:history="1">
        <w:r>
          <w:rPr>
            <w:rFonts w:ascii="Arial" w:eastAsia="Arial" w:hAnsi="Arial"/>
            <w:color w:val="2905C3"/>
            <w:sz w:val="22"/>
          </w:rPr>
          <w:t>Quadro 1</w:t>
        </w:r>
      </w:hyperlink>
      <w:r>
        <w:rPr>
          <w:rFonts w:ascii="Arial" w:eastAsia="Arial" w:hAnsi="Arial"/>
          <w:sz w:val="22"/>
        </w:rPr>
        <w:t>.</w:t>
      </w:r>
    </w:p>
    <w:p w:rsidR="00D85259" w:rsidRDefault="00D85259" w:rsidP="00D85259">
      <w:pPr>
        <w:spacing w:line="41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7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Quadro 1 – Lista das entradas da máquina de estado do problema da garagem.</w:t>
      </w:r>
    </w:p>
    <w:p w:rsidR="00D85259" w:rsidRDefault="00D85259" w:rsidP="00D85259">
      <w:pPr>
        <w:spacing w:line="259" w:lineRule="exact"/>
        <w:rPr>
          <w:rFonts w:ascii="Times New Roman" w:eastAsia="Times New Roman" w:hAnsi="Times New Roman"/>
        </w:rPr>
      </w:pPr>
    </w:p>
    <w:tbl>
      <w:tblPr>
        <w:tblW w:w="0" w:type="auto"/>
        <w:tblInd w:w="2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900"/>
        <w:gridCol w:w="2240"/>
      </w:tblGrid>
      <w:tr w:rsidR="00D85259" w:rsidTr="00BC79F1">
        <w:trPr>
          <w:trHeight w:val="297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Entrada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Valor lógico 0</w:t>
            </w:r>
          </w:p>
        </w:tc>
        <w:tc>
          <w:tcPr>
            <w:tcW w:w="2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Valor lógico 1</w:t>
            </w:r>
          </w:p>
        </w:tc>
      </w:tr>
      <w:tr w:rsidR="00D85259" w:rsidTr="00BC79F1">
        <w:trPr>
          <w:trHeight w:val="27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Botao (b)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Abrir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Fechar</w:t>
            </w:r>
          </w:p>
        </w:tc>
      </w:tr>
      <w:tr w:rsidR="00D85259" w:rsidTr="00BC79F1">
        <w:trPr>
          <w:trHeight w:val="27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Aberto (a)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Não aberto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Totalmente aberto</w:t>
            </w:r>
          </w:p>
        </w:tc>
      </w:tr>
      <w:tr w:rsidR="00D85259" w:rsidTr="00BC79F1">
        <w:trPr>
          <w:trHeight w:val="27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Fechado (f)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Não fechado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0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Totalmente fechado</w:t>
            </w:r>
          </w:p>
        </w:tc>
      </w:tr>
      <w:tr w:rsidR="00D85259" w:rsidTr="00BC79F1">
        <w:trPr>
          <w:trHeight w:val="27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Motor (m)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Motor desligado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Motor ligado</w:t>
            </w:r>
          </w:p>
        </w:tc>
      </w:tr>
      <w:tr w:rsidR="00D85259" w:rsidTr="00BC79F1">
        <w:trPr>
          <w:trHeight w:val="27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Sentido (s)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Esquerda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Direita</w:t>
            </w:r>
          </w:p>
        </w:tc>
      </w:tr>
      <w:tr w:rsidR="00D85259" w:rsidTr="00BC79F1">
        <w:trPr>
          <w:trHeight w:val="323"/>
        </w:trPr>
        <w:tc>
          <w:tcPr>
            <w:tcW w:w="1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Fonte: Próprio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Autor</w:t>
            </w:r>
          </w:p>
        </w:tc>
      </w:tr>
    </w:tbl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55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0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Com as entradas descritas no </w:t>
      </w:r>
      <w:hyperlink w:anchor="page9" w:history="1">
        <w:r>
          <w:rPr>
            <w:rFonts w:ascii="Arial" w:eastAsia="Arial" w:hAnsi="Arial"/>
            <w:color w:val="2905C3"/>
            <w:sz w:val="22"/>
          </w:rPr>
          <w:t>Quadro 1</w:t>
        </w:r>
        <w:r>
          <w:rPr>
            <w:rFonts w:ascii="Arial" w:eastAsia="Arial" w:hAnsi="Arial"/>
            <w:sz w:val="22"/>
          </w:rPr>
          <w:t xml:space="preserve"> </w:t>
        </w:r>
      </w:hyperlink>
      <w:r>
        <w:rPr>
          <w:rFonts w:ascii="Arial" w:eastAsia="Arial" w:hAnsi="Arial"/>
          <w:sz w:val="22"/>
        </w:rPr>
        <w:t xml:space="preserve">elaborou-se a máquina conforme a </w:t>
      </w:r>
      <w:hyperlink w:anchor="page10" w:history="1">
        <w:r>
          <w:rPr>
            <w:rFonts w:ascii="Arial" w:eastAsia="Arial" w:hAnsi="Arial"/>
            <w:color w:val="2905C3"/>
            <w:sz w:val="22"/>
          </w:rPr>
          <w:t>Figura 1</w:t>
        </w:r>
      </w:hyperlink>
      <w:r>
        <w:rPr>
          <w:rFonts w:ascii="Arial" w:eastAsia="Arial" w:hAnsi="Arial"/>
          <w:sz w:val="22"/>
        </w:rPr>
        <w:t>.</w:t>
      </w:r>
    </w:p>
    <w:p w:rsidR="00D85259" w:rsidRDefault="00D85259" w:rsidP="00D85259">
      <w:pPr>
        <w:spacing w:line="199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numPr>
          <w:ilvl w:val="0"/>
          <w:numId w:val="5"/>
        </w:numPr>
        <w:tabs>
          <w:tab w:val="left" w:pos="540"/>
        </w:tabs>
        <w:spacing w:line="225" w:lineRule="auto"/>
        <w:ind w:left="540" w:right="60" w:hanging="281"/>
        <w:rPr>
          <w:rFonts w:ascii="Arial" w:eastAsia="Arial" w:hAnsi="Arial"/>
          <w:sz w:val="28"/>
          <w:vertAlign w:val="superscript"/>
        </w:rPr>
      </w:pPr>
      <w:r>
        <w:rPr>
          <w:rFonts w:ascii="Arial" w:eastAsia="Arial" w:hAnsi="Arial"/>
        </w:rPr>
        <w:t>Preferiu-se a utilização de uma máquina de Moore por haver conhecimento prévio deste tipo de máquina.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8DEDFC" wp14:editId="3DEFD0C3">
                <wp:simplePos x="0" y="0"/>
                <wp:positionH relativeFrom="column">
                  <wp:posOffset>164465</wp:posOffset>
                </wp:positionH>
                <wp:positionV relativeFrom="paragraph">
                  <wp:posOffset>-328295</wp:posOffset>
                </wp:positionV>
                <wp:extent cx="2302510" cy="0"/>
                <wp:effectExtent l="12065" t="13970" r="9525" b="5080"/>
                <wp:wrapNone/>
                <wp:docPr id="7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251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FBFAF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-25.85pt" to="194.25pt,-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" strokeweight=".14039mm"/>
            </w:pict>
          </mc:Fallback>
        </mc:AlternateConten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  <w:sectPr w:rsidR="00D85259">
          <w:pgSz w:w="11900" w:h="16838"/>
          <w:pgMar w:top="994" w:right="1086" w:bottom="1440" w:left="1440" w:header="0" w:footer="0" w:gutter="0"/>
          <w:cols w:space="0" w:equalWidth="0">
            <w:col w:w="9380"/>
          </w:cols>
          <w:docGrid w:linePitch="360"/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0"/>
        <w:gridCol w:w="2340"/>
      </w:tblGrid>
      <w:tr w:rsidR="00D85259" w:rsidTr="00BC79F1">
        <w:trPr>
          <w:trHeight w:val="279"/>
        </w:trPr>
        <w:tc>
          <w:tcPr>
            <w:tcW w:w="67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i/>
              </w:rPr>
            </w:pPr>
            <w:bookmarkStart w:id="10" w:name="page10"/>
            <w:bookmarkEnd w:id="10"/>
            <w:r>
              <w:rPr>
                <w:rFonts w:ascii="Arial" w:eastAsia="Arial" w:hAnsi="Arial"/>
                <w:i/>
              </w:rPr>
              <w:lastRenderedPageBreak/>
              <w:t>Capítulo 2.  Descrição da execução do experimento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</w:t>
            </w:r>
          </w:p>
        </w:tc>
      </w:tr>
      <w:tr w:rsidR="00D85259" w:rsidTr="00BC79F1">
        <w:trPr>
          <w:trHeight w:val="31"/>
        </w:trPr>
        <w:tc>
          <w:tcPr>
            <w:tcW w:w="6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D85259" w:rsidRDefault="00D85259" w:rsidP="00D85259">
      <w:pPr>
        <w:spacing w:line="322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2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Figura 1 – Ilustração da máquina de estado do problema da garagem.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1312" behindDoc="1" locked="0" layoutInCell="1" allowOverlap="1" wp14:anchorId="34289831" wp14:editId="146350FE">
            <wp:simplePos x="0" y="0"/>
            <wp:positionH relativeFrom="column">
              <wp:posOffset>164465</wp:posOffset>
            </wp:positionH>
            <wp:positionV relativeFrom="paragraph">
              <wp:posOffset>177165</wp:posOffset>
            </wp:positionV>
            <wp:extent cx="5756910" cy="4318000"/>
            <wp:effectExtent l="0" t="0" r="0" b="0"/>
            <wp:wrapNone/>
            <wp:docPr id="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12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02" w:lineRule="auto"/>
        <w:ind w:left="260" w:right="40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sz w:val="24"/>
        </w:rPr>
        <w:t xml:space="preserve">Nota: A entrada está está no formato ( b, a, f, m, s ). Os significados dos estados estão no </w:t>
      </w:r>
      <w:hyperlink w:anchor="page10" w:history="1">
        <w:r>
          <w:rPr>
            <w:rFonts w:ascii="Arial" w:eastAsia="Arial" w:hAnsi="Arial"/>
            <w:color w:val="2905C3"/>
            <w:sz w:val="24"/>
          </w:rPr>
          <w:t>Quadro 2</w:t>
        </w:r>
      </w:hyperlink>
      <w:r>
        <w:rPr>
          <w:rFonts w:ascii="Arial" w:eastAsia="Arial" w:hAnsi="Arial"/>
          <w:color w:val="000000"/>
          <w:sz w:val="24"/>
        </w:rPr>
        <w:t>.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6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02" w:lineRule="auto"/>
        <w:ind w:left="1500" w:hanging="123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Quadro 2 – Significados dos estados relacionando com os estados reais do problema pro-posto.</w:t>
      </w:r>
    </w:p>
    <w:p w:rsidR="00D85259" w:rsidRDefault="00D85259" w:rsidP="00D85259">
      <w:pPr>
        <w:spacing w:line="129" w:lineRule="exact"/>
        <w:rPr>
          <w:rFonts w:ascii="Times New Roman" w:eastAsia="Times New Roman" w:hAnsi="Times New Roman"/>
        </w:rPr>
      </w:pPr>
    </w:p>
    <w:tbl>
      <w:tblPr>
        <w:tblW w:w="0" w:type="auto"/>
        <w:tblInd w:w="3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2260"/>
      </w:tblGrid>
      <w:tr w:rsidR="00D85259" w:rsidTr="00BC79F1">
        <w:trPr>
          <w:trHeight w:val="297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Estado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Significado</w:t>
            </w:r>
          </w:p>
        </w:tc>
      </w:tr>
      <w:tr w:rsidR="00D85259" w:rsidTr="00BC79F1">
        <w:trPr>
          <w:trHeight w:val="277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Totalmente fechado</w:t>
            </w:r>
          </w:p>
        </w:tc>
      </w:tr>
      <w:tr w:rsidR="00D85259" w:rsidTr="00BC79F1">
        <w:trPr>
          <w:trHeight w:val="277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Abrindo</w:t>
            </w:r>
          </w:p>
        </w:tc>
      </w:tr>
      <w:tr w:rsidR="00D85259" w:rsidTr="00BC79F1">
        <w:trPr>
          <w:trHeight w:val="277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Totalmente aberto</w:t>
            </w:r>
          </w:p>
        </w:tc>
      </w:tr>
      <w:tr w:rsidR="00D85259" w:rsidTr="00BC79F1">
        <w:trPr>
          <w:trHeight w:val="277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Fechando</w:t>
            </w:r>
          </w:p>
        </w:tc>
      </w:tr>
    </w:tbl>
    <w:p w:rsidR="00D85259" w:rsidRDefault="00D85259" w:rsidP="00D85259">
      <w:pPr>
        <w:spacing w:line="0" w:lineRule="atLeast"/>
        <w:ind w:right="-23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Fonte: Próprio Autor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38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980"/>
        </w:tabs>
        <w:spacing w:line="0" w:lineRule="atLeast"/>
        <w:ind w:left="260"/>
        <w:rPr>
          <w:rFonts w:ascii="Arial" w:eastAsia="Arial" w:hAnsi="Arial"/>
          <w:sz w:val="29"/>
        </w:rPr>
      </w:pPr>
      <w:r>
        <w:rPr>
          <w:rFonts w:ascii="Arial" w:eastAsia="Arial" w:hAnsi="Arial"/>
          <w:sz w:val="34"/>
        </w:rPr>
        <w:t>2.2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9"/>
        </w:rPr>
        <w:t>Passo 2 - Escrever um código Verilog para a máquina de estado</w:t>
      </w:r>
    </w:p>
    <w:p w:rsidR="00D85259" w:rsidRDefault="00D85259" w:rsidP="00D85259">
      <w:pPr>
        <w:spacing w:line="334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66" w:lineRule="auto"/>
        <w:ind w:left="240" w:firstLine="763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Com a máquina de estado pronto, criou-se a código em Verilog, que no estado "totalmente aberto" apresenta A </w:t>
      </w:r>
      <w:r>
        <w:rPr>
          <w:rFonts w:ascii="Arial" w:eastAsia="Arial" w:hAnsi="Arial"/>
          <w:i/>
          <w:sz w:val="22"/>
        </w:rPr>
        <w:t>display</w:t>
      </w:r>
      <w:r>
        <w:rPr>
          <w:rFonts w:ascii="Arial" w:eastAsia="Arial" w:hAnsi="Arial"/>
          <w:sz w:val="22"/>
        </w:rPr>
        <w:t xml:space="preserve">, no estado "totalmente fechado" apresenta F no </w:t>
      </w:r>
      <w:r>
        <w:rPr>
          <w:rFonts w:ascii="Arial" w:eastAsia="Arial" w:hAnsi="Arial"/>
          <w:i/>
          <w:sz w:val="22"/>
        </w:rPr>
        <w:t>display</w:t>
      </w:r>
      <w:r>
        <w:rPr>
          <w:rFonts w:ascii="Arial" w:eastAsia="Arial" w:hAnsi="Arial"/>
          <w:sz w:val="22"/>
        </w:rPr>
        <w:t>, no estado "abrindo" acende um</w:t>
      </w:r>
      <w:r>
        <w:rPr>
          <w:rFonts w:ascii="Arial" w:eastAsia="Arial" w:hAnsi="Arial"/>
          <w:i/>
          <w:sz w:val="22"/>
        </w:rPr>
        <w:t xml:space="preserve"> Light Emitting Diode </w:t>
      </w:r>
      <w:r>
        <w:rPr>
          <w:rFonts w:ascii="Arial" w:eastAsia="Arial" w:hAnsi="Arial"/>
          <w:sz w:val="22"/>
        </w:rPr>
        <w:t>- Diodo emissor de luz (LED)</w:t>
      </w:r>
      <w:r>
        <w:rPr>
          <w:rFonts w:ascii="Arial" w:eastAsia="Arial" w:hAnsi="Arial"/>
          <w:i/>
          <w:sz w:val="22"/>
        </w:rPr>
        <w:t xml:space="preserve"> </w:t>
      </w:r>
      <w:r>
        <w:rPr>
          <w:rFonts w:ascii="Arial" w:eastAsia="Arial" w:hAnsi="Arial"/>
          <w:sz w:val="22"/>
        </w:rPr>
        <w:t>verde e no estado "fechando" acente um LED vermelho. Nos estados "abrindo" e "fechando"</w:t>
      </w:r>
    </w:p>
    <w:p w:rsidR="00D85259" w:rsidRDefault="00D85259" w:rsidP="00D85259">
      <w:pPr>
        <w:spacing w:line="366" w:lineRule="auto"/>
        <w:ind w:left="240" w:firstLine="763"/>
        <w:jc w:val="both"/>
        <w:rPr>
          <w:rFonts w:ascii="Arial" w:eastAsia="Arial" w:hAnsi="Arial"/>
          <w:sz w:val="22"/>
        </w:rPr>
        <w:sectPr w:rsidR="00D85259">
          <w:pgSz w:w="11900" w:h="16838"/>
          <w:pgMar w:top="994" w:right="1106" w:bottom="358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  <w:gridCol w:w="2400"/>
      </w:tblGrid>
      <w:tr w:rsidR="00D85259" w:rsidTr="00BC79F1">
        <w:trPr>
          <w:trHeight w:val="279"/>
        </w:trPr>
        <w:tc>
          <w:tcPr>
            <w:tcW w:w="66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i/>
              </w:rPr>
            </w:pPr>
            <w:bookmarkStart w:id="11" w:name="page11"/>
            <w:bookmarkEnd w:id="11"/>
            <w:r>
              <w:rPr>
                <w:rFonts w:ascii="Arial" w:eastAsia="Arial" w:hAnsi="Arial"/>
                <w:i/>
              </w:rPr>
              <w:lastRenderedPageBreak/>
              <w:t>Capítulo 2.  Descrição da execução do experimento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</w:t>
            </w:r>
          </w:p>
        </w:tc>
      </w:tr>
      <w:tr w:rsidR="00D85259" w:rsidTr="00BC79F1">
        <w:trPr>
          <w:trHeight w:val="31"/>
        </w:trPr>
        <w:tc>
          <w:tcPr>
            <w:tcW w:w="6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D85259" w:rsidRDefault="00D85259" w:rsidP="00D85259">
      <w:pPr>
        <w:spacing w:line="358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o </w:t>
      </w:r>
      <w:r>
        <w:rPr>
          <w:rFonts w:ascii="Arial" w:eastAsia="Arial" w:hAnsi="Arial"/>
          <w:i/>
          <w:sz w:val="22"/>
        </w:rPr>
        <w:t>display</w:t>
      </w:r>
      <w:r>
        <w:rPr>
          <w:rFonts w:ascii="Arial" w:eastAsia="Arial" w:hAnsi="Arial"/>
          <w:sz w:val="22"/>
        </w:rPr>
        <w:t xml:space="preserve"> apresenta 0. O Verilog encontra-se no </w:t>
      </w:r>
      <w:hyperlink w:anchor="page11" w:history="1">
        <w:r>
          <w:rPr>
            <w:rFonts w:ascii="Arial" w:eastAsia="Arial" w:hAnsi="Arial"/>
            <w:color w:val="2905C3"/>
            <w:sz w:val="22"/>
          </w:rPr>
          <w:t>Código 2.1</w:t>
        </w:r>
        <w:r>
          <w:rPr>
            <w:rFonts w:ascii="Arial" w:eastAsia="Arial" w:hAnsi="Arial"/>
            <w:sz w:val="22"/>
          </w:rPr>
          <w:t xml:space="preserve"> </w:t>
        </w:r>
      </w:hyperlink>
      <w:r>
        <w:rPr>
          <w:rFonts w:ascii="Arial" w:eastAsia="Arial" w:hAnsi="Arial"/>
          <w:sz w:val="22"/>
        </w:rPr>
        <w:t>e o resultado da compilação na</w:t>
      </w:r>
    </w:p>
    <w:p w:rsidR="00D85259" w:rsidRDefault="00D85259" w:rsidP="00D85259">
      <w:pPr>
        <w:spacing w:line="106" w:lineRule="exact"/>
        <w:rPr>
          <w:rFonts w:ascii="Times New Roman" w:eastAsia="Times New Roman" w:hAnsi="Times New Roman"/>
        </w:rPr>
      </w:pPr>
    </w:p>
    <w:p w:rsidR="00D85259" w:rsidRDefault="00D43AC7" w:rsidP="00D85259">
      <w:pPr>
        <w:spacing w:line="0" w:lineRule="atLeast"/>
        <w:ind w:left="260"/>
        <w:rPr>
          <w:rFonts w:ascii="Arial" w:eastAsia="Arial" w:hAnsi="Arial"/>
          <w:color w:val="000000"/>
          <w:sz w:val="24"/>
        </w:rPr>
      </w:pPr>
      <w:hyperlink w:anchor="page13" w:history="1">
        <w:r w:rsidR="00D85259">
          <w:rPr>
            <w:rFonts w:ascii="Arial" w:eastAsia="Arial" w:hAnsi="Arial"/>
            <w:color w:val="2905C3"/>
            <w:sz w:val="24"/>
          </w:rPr>
          <w:t>Figura 2</w:t>
        </w:r>
      </w:hyperlink>
      <w:r w:rsidR="00D85259">
        <w:rPr>
          <w:rFonts w:ascii="Arial" w:eastAsia="Arial" w:hAnsi="Arial"/>
          <w:color w:val="000000"/>
          <w:sz w:val="24"/>
        </w:rPr>
        <w:t>.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26D4CC" wp14:editId="09BE7C9D">
                <wp:simplePos x="0" y="0"/>
                <wp:positionH relativeFrom="column">
                  <wp:posOffset>123825</wp:posOffset>
                </wp:positionH>
                <wp:positionV relativeFrom="paragraph">
                  <wp:posOffset>83820</wp:posOffset>
                </wp:positionV>
                <wp:extent cx="0" cy="8521700"/>
                <wp:effectExtent l="9525" t="12065" r="9525" b="10160"/>
                <wp:wrapNone/>
                <wp:docPr id="7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2170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17A56"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6.6pt" to="9.7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" strokeweight=".14039mm"/>
            </w:pict>
          </mc:Fallback>
        </mc:AlternateContent>
      </w:r>
      <w:r>
        <w:rPr>
          <w:rFonts w:ascii="Arial" w:eastAsia="Arial" w:hAns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BF5917" wp14:editId="26C9C131">
                <wp:simplePos x="0" y="0"/>
                <wp:positionH relativeFrom="column">
                  <wp:posOffset>121285</wp:posOffset>
                </wp:positionH>
                <wp:positionV relativeFrom="paragraph">
                  <wp:posOffset>86360</wp:posOffset>
                </wp:positionV>
                <wp:extent cx="5842635" cy="0"/>
                <wp:effectExtent l="6985" t="5080" r="8255" b="13970"/>
                <wp:wrapNone/>
                <wp:docPr id="6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E0AAB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6.8pt" to="469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AUHA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" strokeweight=".14039mm"/>
            </w:pict>
          </mc:Fallback>
        </mc:AlternateContent>
      </w:r>
      <w:r>
        <w:rPr>
          <w:rFonts w:ascii="Arial" w:eastAsia="Arial" w:hAns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50535C4" wp14:editId="53EC662F">
                <wp:simplePos x="0" y="0"/>
                <wp:positionH relativeFrom="column">
                  <wp:posOffset>5961380</wp:posOffset>
                </wp:positionH>
                <wp:positionV relativeFrom="paragraph">
                  <wp:posOffset>83820</wp:posOffset>
                </wp:positionV>
                <wp:extent cx="0" cy="8521700"/>
                <wp:effectExtent l="8255" t="12065" r="10795" b="10160"/>
                <wp:wrapNone/>
                <wp:docPr id="6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2170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B5395" id="Lin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6.6pt" to="469.4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" strokeweight=".14039mm"/>
            </w:pict>
          </mc:Fallback>
        </mc:AlternateContent>
      </w:r>
      <w:r>
        <w:rPr>
          <w:rFonts w:ascii="Arial" w:eastAsia="Arial" w:hAns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190BF1" wp14:editId="6EEBE17B">
                <wp:simplePos x="0" y="0"/>
                <wp:positionH relativeFrom="column">
                  <wp:posOffset>123825</wp:posOffset>
                </wp:positionH>
                <wp:positionV relativeFrom="paragraph">
                  <wp:posOffset>126365</wp:posOffset>
                </wp:positionV>
                <wp:extent cx="0" cy="8479155"/>
                <wp:effectExtent l="9525" t="6985" r="9525" b="10160"/>
                <wp:wrapNone/>
                <wp:docPr id="6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7915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1A2B9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9.95pt" to="9.7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w1HgIAAEIEAAAOAAAAZHJzL2Uyb0RvYy54bWysU12v2iAYvl+y/0C417aue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" strokecolor="white" strokeweight=".14039mm"/>
            </w:pict>
          </mc:Fallback>
        </mc:AlternateContent>
      </w:r>
      <w:r>
        <w:rPr>
          <w:rFonts w:ascii="Arial" w:eastAsia="Arial" w:hAns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363014" wp14:editId="3BDF6DF8">
                <wp:simplePos x="0" y="0"/>
                <wp:positionH relativeFrom="column">
                  <wp:posOffset>5961380</wp:posOffset>
                </wp:positionH>
                <wp:positionV relativeFrom="paragraph">
                  <wp:posOffset>126365</wp:posOffset>
                </wp:positionV>
                <wp:extent cx="0" cy="8479155"/>
                <wp:effectExtent l="8255" t="6985" r="10795" b="10160"/>
                <wp:wrapNone/>
                <wp:docPr id="6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7915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D91E4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9.95pt" to="469.4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4OHgIAAEIEAAAOAAAAZHJzL2Uyb0RvYy54bWysU12v2iAYvl+y/0C417aue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" strokecolor="white" strokeweight=".14039mm"/>
            </w:pict>
          </mc:Fallback>
        </mc:AlternateContent>
      </w:r>
    </w:p>
    <w:p w:rsidR="00D85259" w:rsidRDefault="00D85259" w:rsidP="00D85259">
      <w:pPr>
        <w:spacing w:line="18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09" w:lineRule="auto"/>
        <w:ind w:left="680" w:right="780" w:hanging="397"/>
        <w:rPr>
          <w:rFonts w:ascii="Arial" w:eastAsia="Arial" w:hAnsi="Arial"/>
        </w:rPr>
      </w:pPr>
      <w:r>
        <w:rPr>
          <w:rFonts w:ascii="Arial" w:eastAsia="Arial" w:hAnsi="Arial"/>
          <w:color w:val="2905C3"/>
        </w:rPr>
        <w:t>module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Arial" w:eastAsia="Arial" w:hAnsi="Arial"/>
        </w:rPr>
        <w:t>inicial ( botao , aberto , fechado , motor , sentido , ledVerde , ledVermelho , display , clock )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8AA2DB" wp14:editId="32966448">
                <wp:simplePos x="0" y="0"/>
                <wp:positionH relativeFrom="column">
                  <wp:posOffset>164465</wp:posOffset>
                </wp:positionH>
                <wp:positionV relativeFrom="paragraph">
                  <wp:posOffset>-191135</wp:posOffset>
                </wp:positionV>
                <wp:extent cx="5756910" cy="564515"/>
                <wp:effectExtent l="2540" t="0" r="3175" b="1270"/>
                <wp:wrapNone/>
                <wp:docPr id="6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04C8A" id="Rectangle 10" o:spid="_x0000_s1026" style="position:absolute;margin-left:12.95pt;margin-top:-15.05pt;width:453.3pt;height:44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" strokecolor="white"/>
            </w:pict>
          </mc:Fallback>
        </mc:AlternateContent>
      </w:r>
    </w:p>
    <w:p w:rsidR="00D85259" w:rsidRDefault="00D85259" w:rsidP="00D85259">
      <w:pPr>
        <w:tabs>
          <w:tab w:val="left" w:pos="1260"/>
        </w:tabs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  <w:color w:val="2905C3"/>
        </w:rPr>
        <w:t>input</w:t>
      </w:r>
      <w:r>
        <w:rPr>
          <w:rFonts w:ascii="Arial" w:eastAsia="Arial" w:hAnsi="Arial"/>
        </w:rPr>
        <w:tab/>
        <w:t>botao ,  aberto ,  fechado ,  motor ,  sentido ,  clock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1380"/>
        </w:tabs>
        <w:spacing w:line="0" w:lineRule="atLeast"/>
        <w:ind w:left="520"/>
        <w:rPr>
          <w:rFonts w:ascii="Arial" w:eastAsia="Arial" w:hAnsi="Arial"/>
          <w:sz w:val="19"/>
        </w:rPr>
      </w:pPr>
      <w:r>
        <w:rPr>
          <w:rFonts w:ascii="Arial" w:eastAsia="Arial" w:hAnsi="Arial"/>
          <w:color w:val="2905C3"/>
        </w:rPr>
        <w:t>output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ledVerde ,  l e d V e r m e l h 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91E4E3" wp14:editId="4E06C449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1270" r="3175" b="4445"/>
                <wp:wrapNone/>
                <wp:docPr id="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52EA1" id="Rectangle 11" o:spid="_x0000_s1026" style="position:absolute;margin-left:12.95pt;margin-top:3pt;width:453.3pt;height:4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" strokecolor="white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1380"/>
          <w:tab w:val="left" w:pos="2140"/>
        </w:tabs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  <w:color w:val="2905C3"/>
        </w:rPr>
        <w:t>output</w:t>
      </w:r>
      <w:r>
        <w:rPr>
          <w:rFonts w:ascii="Arial" w:eastAsia="Arial" w:hAnsi="Arial"/>
        </w:rPr>
        <w:tab/>
        <w:t>[6:0]</w:t>
      </w:r>
      <w:r>
        <w:rPr>
          <w:rFonts w:ascii="Arial" w:eastAsia="Arial" w:hAnsi="Arial"/>
        </w:rPr>
        <w:tab/>
        <w:t>display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740"/>
        <w:gridCol w:w="1440"/>
        <w:gridCol w:w="6140"/>
      </w:tblGrid>
      <w:tr w:rsidR="00D85259" w:rsidTr="00BC79F1">
        <w:trPr>
          <w:trHeight w:val="263"/>
        </w:trPr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reg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[1:0]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estado ;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85259" w:rsidTr="00BC79F1">
        <w:trPr>
          <w:trHeight w:val="297"/>
        </w:trPr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reg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[4:0]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entrada ;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RPr="00394136" w:rsidTr="00BC79F1">
        <w:trPr>
          <w:trHeight w:val="593"/>
        </w:trPr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reg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[6:0]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D85259" w:rsidRPr="000E0EE6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w w:val="83"/>
                <w:lang w:val="en-US"/>
              </w:rPr>
            </w:pPr>
            <w:r w:rsidRPr="000E0EE6">
              <w:rPr>
                <w:rFonts w:ascii="Arial" w:eastAsia="Arial" w:hAnsi="Arial"/>
                <w:w w:val="83"/>
                <w:lang w:val="en-US"/>
              </w:rPr>
              <w:t>t m p D i s p l a y ;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D85259" w:rsidRPr="000E0EE6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D85259" w:rsidTr="00BC79F1">
        <w:trPr>
          <w:trHeight w:val="297"/>
        </w:trPr>
        <w:tc>
          <w:tcPr>
            <w:tcW w:w="8760" w:type="dxa"/>
            <w:gridSpan w:val="4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reg  </w:t>
            </w:r>
            <w:r>
              <w:rPr>
                <w:rFonts w:ascii="Arial" w:eastAsia="Arial" w:hAnsi="Arial"/>
                <w:color w:val="000000"/>
              </w:rPr>
              <w:t>tmpLedVerde ,  t m p L e d V e r m e l h o ;</w:t>
            </w:r>
          </w:p>
        </w:tc>
      </w:tr>
      <w:tr w:rsidR="00D85259" w:rsidTr="00BC79F1">
        <w:trPr>
          <w:trHeight w:val="593"/>
        </w:trPr>
        <w:tc>
          <w:tcPr>
            <w:tcW w:w="11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p ar am et er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Fechado  =  2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’b00 ,  Abrindo  =  2 ’b01 ,  Aberto  =  2 ’b10 ,  Fechando  =</w:t>
            </w:r>
          </w:p>
        </w:tc>
      </w:tr>
      <w:tr w:rsidR="00D85259" w:rsidTr="00BC79F1">
        <w:trPr>
          <w:trHeight w:val="297"/>
        </w:trPr>
        <w:tc>
          <w:tcPr>
            <w:tcW w:w="11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 ’b11;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A50CF7" wp14:editId="7AEF67DF">
                <wp:simplePos x="0" y="0"/>
                <wp:positionH relativeFrom="column">
                  <wp:posOffset>164465</wp:posOffset>
                </wp:positionH>
                <wp:positionV relativeFrom="paragraph">
                  <wp:posOffset>-1301115</wp:posOffset>
                </wp:positionV>
                <wp:extent cx="5756910" cy="565150"/>
                <wp:effectExtent l="2540" t="0" r="3175" b="1270"/>
                <wp:wrapNone/>
                <wp:docPr id="6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F9A1A" id="Rectangle 12" o:spid="_x0000_s1026" style="position:absolute;margin-left:12.95pt;margin-top:-102.45pt;width:453.3pt;height:4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70D7DD" wp14:editId="7D160AE1">
                <wp:simplePos x="0" y="0"/>
                <wp:positionH relativeFrom="column">
                  <wp:posOffset>164465</wp:posOffset>
                </wp:positionH>
                <wp:positionV relativeFrom="paragraph">
                  <wp:posOffset>-735965</wp:posOffset>
                </wp:positionV>
                <wp:extent cx="5756910" cy="565150"/>
                <wp:effectExtent l="2540" t="0" r="3175" b="0"/>
                <wp:wrapNone/>
                <wp:docPr id="6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30070" id="Rectangle 13" o:spid="_x0000_s1026" style="position:absolute;margin-left:12.95pt;margin-top:-57.95pt;width:453.3pt;height:44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AC5286" wp14:editId="5AE6B106">
                <wp:simplePos x="0" y="0"/>
                <wp:positionH relativeFrom="column">
                  <wp:posOffset>164465</wp:posOffset>
                </wp:positionH>
                <wp:positionV relativeFrom="paragraph">
                  <wp:posOffset>-170815</wp:posOffset>
                </wp:positionV>
                <wp:extent cx="5756910" cy="564515"/>
                <wp:effectExtent l="2540" t="1905" r="3175" b="0"/>
                <wp:wrapNone/>
                <wp:docPr id="6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83551" id="Rectangle 14" o:spid="_x0000_s1026" style="position:absolute;margin-left:12.95pt;margin-top:-13.45pt;width:453.3pt;height:44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" strokecolor="white"/>
            </w:pict>
          </mc:Fallback>
        </mc:AlternateContent>
      </w:r>
    </w:p>
    <w:p w:rsidR="00D85259" w:rsidRDefault="00D85259" w:rsidP="00D85259">
      <w:pPr>
        <w:spacing w:line="31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1520"/>
        </w:tabs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  <w:color w:val="2905C3"/>
        </w:rPr>
        <w:t>initial</w:t>
      </w:r>
      <w:r>
        <w:rPr>
          <w:rFonts w:ascii="Arial" w:eastAsia="Arial" w:hAnsi="Arial"/>
        </w:rPr>
        <w:tab/>
        <w:t>estado  =  Fechado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2224EB" wp14:editId="3BEF413C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753745"/>
                <wp:effectExtent l="2540" t="4445" r="3175" b="3810"/>
                <wp:wrapNone/>
                <wp:docPr id="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6F7E3" id="Rectangle 15" o:spid="_x0000_s1026" style="position:absolute;margin-left:12.95pt;margin-top:3pt;width:453.3pt;height:59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2640"/>
        </w:tabs>
        <w:spacing w:line="0" w:lineRule="atLeast"/>
        <w:ind w:left="520"/>
        <w:rPr>
          <w:rFonts w:ascii="Arial" w:eastAsia="Arial" w:hAnsi="Arial"/>
          <w:color w:val="2905C3"/>
        </w:rPr>
      </w:pPr>
      <w:r>
        <w:rPr>
          <w:rFonts w:ascii="Arial" w:eastAsia="Arial" w:hAnsi="Arial"/>
          <w:color w:val="2905C3"/>
        </w:rPr>
        <w:t xml:space="preserve">always  </w:t>
      </w:r>
      <w:r>
        <w:rPr>
          <w:rFonts w:ascii="Arial" w:eastAsia="Arial" w:hAnsi="Arial"/>
          <w:color w:val="000000"/>
        </w:rPr>
        <w:t>@(</w:t>
      </w:r>
      <w:r>
        <w:rPr>
          <w:rFonts w:ascii="Arial" w:eastAsia="Arial" w:hAnsi="Arial"/>
          <w:color w:val="2905C3"/>
        </w:rPr>
        <w:t xml:space="preserve"> posedge</w:t>
      </w:r>
      <w:r>
        <w:rPr>
          <w:rFonts w:ascii="Arial" w:eastAsia="Arial" w:hAnsi="Arial"/>
        </w:rPr>
        <w:tab/>
        <w:t xml:space="preserve">clock ) </w:t>
      </w:r>
      <w:r>
        <w:rPr>
          <w:rFonts w:ascii="Arial" w:eastAsia="Arial" w:hAnsi="Arial"/>
          <w:color w:val="2905C3"/>
        </w:rPr>
        <w:t>begin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780"/>
        <w:rPr>
          <w:rFonts w:ascii="Arial" w:eastAsia="Arial" w:hAnsi="Arial"/>
        </w:rPr>
      </w:pPr>
      <w:r>
        <w:rPr>
          <w:rFonts w:ascii="Arial" w:eastAsia="Arial" w:hAnsi="Arial"/>
        </w:rPr>
        <w:t>entrada [4]  =  botao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780"/>
        <w:rPr>
          <w:rFonts w:ascii="Arial" w:eastAsia="Arial" w:hAnsi="Arial"/>
        </w:rPr>
      </w:pPr>
      <w:r>
        <w:rPr>
          <w:rFonts w:ascii="Arial" w:eastAsia="Arial" w:hAnsi="Arial"/>
        </w:rPr>
        <w:t>entrada [3]  =  aberto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A669EB" wp14:editId="5F3A5561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5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BA3DF" id="Rectangle 16" o:spid="_x0000_s1026" style="position:absolute;margin-left:12.95pt;margin-top:3pt;width:453.3pt;height:44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" strokecolor="white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780"/>
        <w:rPr>
          <w:rFonts w:ascii="Arial" w:eastAsia="Arial" w:hAnsi="Arial"/>
        </w:rPr>
      </w:pPr>
      <w:r>
        <w:rPr>
          <w:rFonts w:ascii="Arial" w:eastAsia="Arial" w:hAnsi="Arial"/>
        </w:rPr>
        <w:t>entrada [2]  =  fechado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780"/>
        <w:rPr>
          <w:rFonts w:ascii="Arial" w:eastAsia="Arial" w:hAnsi="Arial"/>
        </w:rPr>
      </w:pPr>
      <w:r>
        <w:rPr>
          <w:rFonts w:ascii="Arial" w:eastAsia="Arial" w:hAnsi="Arial"/>
        </w:rPr>
        <w:t>entrada [1]  =  motor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780"/>
        <w:rPr>
          <w:rFonts w:ascii="Arial" w:eastAsia="Arial" w:hAnsi="Arial"/>
        </w:rPr>
      </w:pPr>
      <w:r>
        <w:rPr>
          <w:rFonts w:ascii="Arial" w:eastAsia="Arial" w:hAnsi="Arial"/>
        </w:rPr>
        <w:t>entrada [0]  =  sentido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BEA517D" wp14:editId="47450DCA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5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D316" id="Rectangle 17" o:spid="_x0000_s1026" style="position:absolute;margin-left:12.95pt;margin-top:3pt;width:453.3pt;height:44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78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2905C3"/>
        </w:rPr>
        <w:t xml:space="preserve">case </w:t>
      </w:r>
      <w:r>
        <w:rPr>
          <w:rFonts w:ascii="Arial" w:eastAsia="Arial" w:hAnsi="Arial"/>
          <w:color w:val="000000"/>
        </w:rPr>
        <w:t>(  estado  )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280"/>
        <w:rPr>
          <w:rFonts w:ascii="Arial" w:eastAsia="Arial" w:hAnsi="Arial"/>
          <w:color w:val="2905C3"/>
        </w:rPr>
      </w:pPr>
      <w:r>
        <w:rPr>
          <w:rFonts w:ascii="Arial" w:eastAsia="Arial" w:hAnsi="Arial"/>
        </w:rPr>
        <w:t xml:space="preserve">Fechado :  </w:t>
      </w:r>
      <w:r>
        <w:rPr>
          <w:rFonts w:ascii="Arial" w:eastAsia="Arial" w:hAnsi="Arial"/>
          <w:color w:val="2905C3"/>
        </w:rPr>
        <w:t>begin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905C3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2ECF02" wp14:editId="01C8444A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3175" r="3175" b="2540"/>
                <wp:wrapNone/>
                <wp:docPr id="5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F45CC" id="Rectangle 18" o:spid="_x0000_s1026" style="position:absolute;margin-left:12.95pt;margin-top:3pt;width:453.3pt;height:44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" strokecolor="white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Pr="000E0EE6" w:rsidRDefault="00D85259" w:rsidP="00D85259">
      <w:pPr>
        <w:spacing w:line="0" w:lineRule="atLeast"/>
        <w:ind w:left="2780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lang w:val="en-US"/>
        </w:rPr>
        <w:t>t m p D i s p l a y  =  7 ’ b0001110 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d e  =  0;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m e l h o  =  0;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AF08613" wp14:editId="785473C6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5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2DAF" id="Rectangle 19" o:spid="_x0000_s1026" style="position:absolute;margin-left:12.95pt;margin-top:3pt;width:453.3pt;height:44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09" w:lineRule="auto"/>
        <w:ind w:left="660" w:right="160" w:firstLine="2116"/>
        <w:rPr>
          <w:rFonts w:ascii="Arial" w:eastAsia="Arial" w:hAnsi="Arial"/>
          <w:i/>
          <w:color w:val="009900"/>
        </w:rPr>
      </w:pPr>
      <w:r>
        <w:rPr>
          <w:rFonts w:ascii="Arial" w:eastAsia="Arial" w:hAnsi="Arial"/>
          <w:color w:val="2905C3"/>
        </w:rPr>
        <w:t xml:space="preserve">if </w:t>
      </w:r>
      <w:r>
        <w:rPr>
          <w:rFonts w:ascii="Arial" w:eastAsia="Arial" w:hAnsi="Arial"/>
          <w:color w:val="000000"/>
        </w:rPr>
        <w:t>( entrada == 5 ’ b10110 )</w:t>
      </w:r>
      <w:r>
        <w:rPr>
          <w:rFonts w:ascii="Arial" w:eastAsia="Arial" w:hAnsi="Arial"/>
          <w:color w:val="2905C3"/>
        </w:rPr>
        <w:t xml:space="preserve"> </w:t>
      </w:r>
      <w:r>
        <w:rPr>
          <w:rFonts w:ascii="Arial" w:eastAsia="Arial" w:hAnsi="Arial"/>
          <w:i/>
          <w:color w:val="009900"/>
        </w:rPr>
        <w:t>// botao = 1 &amp; aberto = 0</w:t>
      </w:r>
      <w:r>
        <w:rPr>
          <w:rFonts w:ascii="Arial" w:eastAsia="Arial" w:hAnsi="Arial"/>
          <w:color w:val="2905C3"/>
        </w:rPr>
        <w:t xml:space="preserve"> </w:t>
      </w:r>
      <w:r>
        <w:rPr>
          <w:rFonts w:ascii="Arial" w:eastAsia="Arial" w:hAnsi="Arial"/>
          <w:i/>
          <w:color w:val="009900"/>
        </w:rPr>
        <w:t>&amp; fechado = 1 &amp; motor = 1 &amp; sentido = 0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color w:val="00990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EA60D9" wp14:editId="6C9250A7">
                <wp:simplePos x="0" y="0"/>
                <wp:positionH relativeFrom="column">
                  <wp:posOffset>164465</wp:posOffset>
                </wp:positionH>
                <wp:positionV relativeFrom="paragraph">
                  <wp:posOffset>-2540</wp:posOffset>
                </wp:positionV>
                <wp:extent cx="5756910" cy="564515"/>
                <wp:effectExtent l="2540" t="1270" r="3175" b="0"/>
                <wp:wrapNone/>
                <wp:docPr id="5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D63D" id="Rectangle 20" o:spid="_x0000_s1026" style="position:absolute;margin-left:12.95pt;margin-top:-.2pt;width:453.3pt;height:44.4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" strokecolor="white"/>
            </w:pict>
          </mc:Fallback>
        </mc:AlternateContent>
      </w:r>
    </w:p>
    <w:p w:rsidR="00D85259" w:rsidRDefault="00D85259" w:rsidP="00D85259">
      <w:pPr>
        <w:spacing w:line="0" w:lineRule="atLeast"/>
        <w:ind w:left="2920"/>
        <w:rPr>
          <w:rFonts w:ascii="Arial" w:eastAsia="Arial" w:hAnsi="Arial"/>
        </w:rPr>
      </w:pPr>
      <w:r>
        <w:rPr>
          <w:rFonts w:ascii="Arial" w:eastAsia="Arial" w:hAnsi="Arial"/>
        </w:rPr>
        <w:t>estado  =  Abrindo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540"/>
        <w:rPr>
          <w:rFonts w:ascii="Arial" w:eastAsia="Arial" w:hAnsi="Arial"/>
          <w:color w:val="2905C3"/>
        </w:rPr>
      </w:pPr>
      <w:r>
        <w:rPr>
          <w:rFonts w:ascii="Arial" w:eastAsia="Arial" w:hAnsi="Arial"/>
          <w:color w:val="2905C3"/>
        </w:rPr>
        <w:t>end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905C3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42CFF1E" wp14:editId="0D4403D5">
                <wp:simplePos x="0" y="0"/>
                <wp:positionH relativeFrom="column">
                  <wp:posOffset>164465</wp:posOffset>
                </wp:positionH>
                <wp:positionV relativeFrom="paragraph">
                  <wp:posOffset>226695</wp:posOffset>
                </wp:positionV>
                <wp:extent cx="5756910" cy="753745"/>
                <wp:effectExtent l="2540" t="0" r="3175" b="1905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4331E" id="Rectangle 21" o:spid="_x0000_s1026" style="position:absolute;margin-left:12.95pt;margin-top:17.85pt;width:453.3pt;height:59.3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280"/>
        <w:rPr>
          <w:rFonts w:ascii="Arial" w:eastAsia="Arial" w:hAnsi="Arial"/>
          <w:color w:val="2905C3"/>
        </w:rPr>
      </w:pPr>
      <w:r>
        <w:rPr>
          <w:rFonts w:ascii="Arial" w:eastAsia="Arial" w:hAnsi="Arial"/>
        </w:rPr>
        <w:t xml:space="preserve">Abrindo :  </w:t>
      </w:r>
      <w:r>
        <w:rPr>
          <w:rFonts w:ascii="Arial" w:eastAsia="Arial" w:hAnsi="Arial"/>
          <w:color w:val="2905C3"/>
        </w:rPr>
        <w:t>begin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D i s p l a y  =  7 ’ b1000000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d e  =  1;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m e l h o  =  0;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553C55E" wp14:editId="79C76975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5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DE61C" id="Rectangle 22" o:spid="_x0000_s1026" style="position:absolute;margin-left:12.95pt;margin-top:3pt;width:453.3pt;height:44.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1000"/>
        <w:gridCol w:w="260"/>
        <w:gridCol w:w="260"/>
        <w:gridCol w:w="920"/>
        <w:gridCol w:w="880"/>
        <w:gridCol w:w="420"/>
        <w:gridCol w:w="1140"/>
        <w:gridCol w:w="1880"/>
        <w:gridCol w:w="260"/>
        <w:gridCol w:w="860"/>
        <w:gridCol w:w="260"/>
        <w:gridCol w:w="180"/>
      </w:tblGrid>
      <w:tr w:rsidR="00D85259" w:rsidTr="00BC79F1">
        <w:trPr>
          <w:trHeight w:val="263"/>
        </w:trPr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entrada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==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 ’ b10010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</w:rPr>
              <w:t xml:space="preserve">)  </w:t>
            </w:r>
            <w:r>
              <w:rPr>
                <w:rFonts w:ascii="Arial" w:eastAsia="Arial" w:hAnsi="Arial"/>
                <w:i/>
                <w:color w:val="009900"/>
              </w:rPr>
              <w:t>//  botao  =  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aberto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</w:t>
            </w:r>
          </w:p>
        </w:tc>
      </w:tr>
      <w:tr w:rsidR="00D85259" w:rsidTr="00BC79F1">
        <w:trPr>
          <w:trHeight w:val="297"/>
        </w:trPr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  <w:w w:val="74"/>
              </w:rPr>
            </w:pPr>
            <w:r>
              <w:rPr>
                <w:rFonts w:ascii="Arial" w:eastAsia="Arial" w:hAnsi="Arial"/>
                <w:i/>
                <w:color w:val="009900"/>
                <w:w w:val="74"/>
              </w:rPr>
              <w:t>&amp;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fechado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</w:t>
            </w:r>
          </w:p>
        </w:tc>
        <w:tc>
          <w:tcPr>
            <w:tcW w:w="524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&amp;&amp;  motor  =  1  &amp;  sentido  =  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estado  =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Aberto ;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entrada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==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 ’ b00010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</w:rPr>
              <w:t xml:space="preserve">)  </w:t>
            </w:r>
            <w:r>
              <w:rPr>
                <w:rFonts w:ascii="Arial" w:eastAsia="Arial" w:hAnsi="Arial"/>
                <w:i/>
                <w:color w:val="009900"/>
              </w:rPr>
              <w:t>//  botao  =  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aberto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</w:t>
            </w:r>
          </w:p>
        </w:tc>
      </w:tr>
      <w:tr w:rsidR="00D85259" w:rsidTr="00BC79F1">
        <w:trPr>
          <w:trHeight w:val="297"/>
        </w:trPr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  <w:w w:val="74"/>
              </w:rPr>
            </w:pPr>
            <w:r>
              <w:rPr>
                <w:rFonts w:ascii="Arial" w:eastAsia="Arial" w:hAnsi="Arial"/>
                <w:i/>
                <w:color w:val="009900"/>
                <w:w w:val="74"/>
              </w:rPr>
              <w:t>&amp;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fechado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  motor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  1  &amp;</w:t>
            </w:r>
          </w:p>
        </w:tc>
        <w:tc>
          <w:tcPr>
            <w:tcW w:w="344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sentido  ==  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25A430" wp14:editId="2918BADA">
                <wp:simplePos x="0" y="0"/>
                <wp:positionH relativeFrom="column">
                  <wp:posOffset>164465</wp:posOffset>
                </wp:positionH>
                <wp:positionV relativeFrom="paragraph">
                  <wp:posOffset>-547370</wp:posOffset>
                </wp:positionV>
                <wp:extent cx="5756910" cy="564515"/>
                <wp:effectExtent l="2540" t="2540" r="3175" b="4445"/>
                <wp:wrapNone/>
                <wp:docPr id="5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E071A" id="Rectangle 23" o:spid="_x0000_s1026" style="position:absolute;margin-left:12.95pt;margin-top:-43.1pt;width:453.3pt;height:44.4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" strokecolor="white"/>
            </w:pict>
          </mc:Fallback>
        </mc:AlternateConten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  <w:sectPr w:rsidR="00D85259">
          <w:pgSz w:w="11900" w:h="16838"/>
          <w:pgMar w:top="994" w:right="1146" w:bottom="442" w:left="1440" w:header="0" w:footer="0" w:gutter="0"/>
          <w:cols w:space="0" w:equalWidth="0">
            <w:col w:w="9320"/>
          </w:cols>
          <w:docGrid w:linePitch="360"/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  <w:gridCol w:w="2400"/>
      </w:tblGrid>
      <w:tr w:rsidR="00D85259" w:rsidTr="00BC79F1">
        <w:trPr>
          <w:trHeight w:val="279"/>
        </w:trPr>
        <w:tc>
          <w:tcPr>
            <w:tcW w:w="66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i/>
              </w:rPr>
            </w:pPr>
            <w:bookmarkStart w:id="12" w:name="page12"/>
            <w:bookmarkEnd w:id="12"/>
            <w:r>
              <w:rPr>
                <w:rFonts w:ascii="Arial" w:eastAsia="Arial" w:hAnsi="Arial"/>
                <w:i/>
              </w:rPr>
              <w:lastRenderedPageBreak/>
              <w:t>Capítulo 2.  Descrição da execução do experimento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</w:t>
            </w:r>
          </w:p>
        </w:tc>
      </w:tr>
      <w:tr w:rsidR="00D85259" w:rsidTr="00BC79F1">
        <w:trPr>
          <w:trHeight w:val="31"/>
        </w:trPr>
        <w:tc>
          <w:tcPr>
            <w:tcW w:w="6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4C508F3" wp14:editId="05F51E42">
                <wp:simplePos x="0" y="0"/>
                <wp:positionH relativeFrom="column">
                  <wp:posOffset>123825</wp:posOffset>
                </wp:positionH>
                <wp:positionV relativeFrom="paragraph">
                  <wp:posOffset>266065</wp:posOffset>
                </wp:positionV>
                <wp:extent cx="0" cy="8710295"/>
                <wp:effectExtent l="9525" t="11430" r="9525" b="12700"/>
                <wp:wrapNone/>
                <wp:docPr id="5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029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B6999" id="Line 2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20.95pt" to="9.7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+nHQIAAEMEAAAOAAAAZHJzL2Uyb0RvYy54bWysU12v2iAYvl+y/0C417aue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" strokeweight=".14039mm"/>
            </w:pict>
          </mc:Fallback>
        </mc:AlternateContent>
      </w:r>
      <w:r>
        <w:rPr>
          <w:rFonts w:ascii="Times New Roman" w:eastAsia="Times New Roman" w:hAnsi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96847F" wp14:editId="5465D0A8">
                <wp:simplePos x="0" y="0"/>
                <wp:positionH relativeFrom="column">
                  <wp:posOffset>5961380</wp:posOffset>
                </wp:positionH>
                <wp:positionV relativeFrom="paragraph">
                  <wp:posOffset>266065</wp:posOffset>
                </wp:positionV>
                <wp:extent cx="0" cy="8710295"/>
                <wp:effectExtent l="8255" t="11430" r="10795" b="12700"/>
                <wp:wrapNone/>
                <wp:docPr id="5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029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28B8A" id="Line 2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20.95pt" to="469.4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NkHAIAAEM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" strokeweight=".14039mm"/>
            </w:pict>
          </mc:Fallback>
        </mc:AlternateContent>
      </w:r>
      <w:r>
        <w:rPr>
          <w:rFonts w:ascii="Times New Roman" w:eastAsia="Times New Roman" w:hAnsi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10292AC" wp14:editId="3AC1C1ED">
                <wp:simplePos x="0" y="0"/>
                <wp:positionH relativeFrom="column">
                  <wp:posOffset>164465</wp:posOffset>
                </wp:positionH>
                <wp:positionV relativeFrom="paragraph">
                  <wp:posOffset>266065</wp:posOffset>
                </wp:positionV>
                <wp:extent cx="5756910" cy="565785"/>
                <wp:effectExtent l="2540" t="1905" r="3175" b="3810"/>
                <wp:wrapNone/>
                <wp:docPr id="4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AB781" id="Rectangle 26" o:spid="_x0000_s1026" style="position:absolute;margin-left:12.95pt;margin-top:20.95pt;width:453.3pt;height:44.5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" strokecolor="white"/>
            </w:pict>
          </mc:Fallback>
        </mc:AlternateConten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estado  =  Fechando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6397B16" wp14:editId="5633DA9A">
                <wp:simplePos x="0" y="0"/>
                <wp:positionH relativeFrom="column">
                  <wp:posOffset>123825</wp:posOffset>
                </wp:positionH>
                <wp:positionV relativeFrom="paragraph">
                  <wp:posOffset>38100</wp:posOffset>
                </wp:positionV>
                <wp:extent cx="0" cy="8521700"/>
                <wp:effectExtent l="9525" t="9525" r="9525" b="12700"/>
                <wp:wrapNone/>
                <wp:docPr id="4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2170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7CE82" id="Line 2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3pt" to="9.75pt,6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" strokecolor="white" strokeweight=".14039mm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E561718" wp14:editId="67C0C2B1">
                <wp:simplePos x="0" y="0"/>
                <wp:positionH relativeFrom="column">
                  <wp:posOffset>5961380</wp:posOffset>
                </wp:positionH>
                <wp:positionV relativeFrom="paragraph">
                  <wp:posOffset>38100</wp:posOffset>
                </wp:positionV>
                <wp:extent cx="0" cy="8521700"/>
                <wp:effectExtent l="8255" t="9525" r="10795" b="12700"/>
                <wp:wrapNone/>
                <wp:docPr id="4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2170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6D884" id="Line 2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3pt" to="469.4pt,6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" strokecolor="white" strokeweight=".14039mm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540"/>
        <w:rPr>
          <w:rFonts w:ascii="Arial" w:eastAsia="Arial" w:hAnsi="Arial"/>
          <w:color w:val="2905C3"/>
        </w:rPr>
      </w:pPr>
      <w:r>
        <w:rPr>
          <w:rFonts w:ascii="Arial" w:eastAsia="Arial" w:hAnsi="Arial"/>
          <w:color w:val="2905C3"/>
        </w:rPr>
        <w:t>end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905C3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8F9EB5F" wp14:editId="56C78B01">
                <wp:simplePos x="0" y="0"/>
                <wp:positionH relativeFrom="column">
                  <wp:posOffset>164465</wp:posOffset>
                </wp:positionH>
                <wp:positionV relativeFrom="paragraph">
                  <wp:posOffset>226695</wp:posOffset>
                </wp:positionV>
                <wp:extent cx="5756910" cy="565150"/>
                <wp:effectExtent l="2540" t="0" r="3175" b="635"/>
                <wp:wrapNone/>
                <wp:docPr id="4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E8DF7" id="Rectangle 29" o:spid="_x0000_s1026" style="position:absolute;margin-left:12.95pt;margin-top:17.85pt;width:453.3pt;height:44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280"/>
        <w:rPr>
          <w:rFonts w:ascii="Arial" w:eastAsia="Arial" w:hAnsi="Arial"/>
          <w:color w:val="2905C3"/>
        </w:rPr>
      </w:pPr>
      <w:r>
        <w:rPr>
          <w:rFonts w:ascii="Arial" w:eastAsia="Arial" w:hAnsi="Arial"/>
        </w:rPr>
        <w:t xml:space="preserve">Aberto :  </w:t>
      </w:r>
      <w:r>
        <w:rPr>
          <w:rFonts w:ascii="Arial" w:eastAsia="Arial" w:hAnsi="Arial"/>
          <w:color w:val="2905C3"/>
        </w:rPr>
        <w:t>begin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Pr="000E0EE6" w:rsidRDefault="00D85259" w:rsidP="00D85259">
      <w:pPr>
        <w:spacing w:line="0" w:lineRule="atLeast"/>
        <w:ind w:left="2780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lang w:val="en-US"/>
        </w:rPr>
        <w:t>t m p D i s p l a y  =  7 ’ b0001000 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d e  =  0;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2C89FE" wp14:editId="07B6ACF1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4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D7717" id="Rectangle 30" o:spid="_x0000_s1026" style="position:absolute;margin-left:12.95pt;margin-top:3pt;width:453.3pt;height:44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" strokecolor="white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m e l h o  =  0;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09" w:lineRule="auto"/>
        <w:ind w:left="660" w:right="160" w:firstLine="2116"/>
        <w:rPr>
          <w:rFonts w:ascii="Arial" w:eastAsia="Arial" w:hAnsi="Arial"/>
          <w:i/>
          <w:color w:val="009900"/>
        </w:rPr>
      </w:pPr>
      <w:r>
        <w:rPr>
          <w:rFonts w:ascii="Arial" w:eastAsia="Arial" w:hAnsi="Arial"/>
          <w:color w:val="2905C3"/>
        </w:rPr>
        <w:t xml:space="preserve">if </w:t>
      </w:r>
      <w:r>
        <w:rPr>
          <w:rFonts w:ascii="Arial" w:eastAsia="Arial" w:hAnsi="Arial"/>
          <w:color w:val="000000"/>
        </w:rPr>
        <w:t>( entrada == 5 ’ b01011 )</w:t>
      </w:r>
      <w:r>
        <w:rPr>
          <w:rFonts w:ascii="Arial" w:eastAsia="Arial" w:hAnsi="Arial"/>
          <w:color w:val="2905C3"/>
        </w:rPr>
        <w:t xml:space="preserve"> </w:t>
      </w:r>
      <w:r>
        <w:rPr>
          <w:rFonts w:ascii="Arial" w:eastAsia="Arial" w:hAnsi="Arial"/>
          <w:i/>
          <w:color w:val="009900"/>
        </w:rPr>
        <w:t>// botao = 0 &amp; aberto = 1</w:t>
      </w:r>
      <w:r>
        <w:rPr>
          <w:rFonts w:ascii="Arial" w:eastAsia="Arial" w:hAnsi="Arial"/>
          <w:color w:val="2905C3"/>
        </w:rPr>
        <w:t xml:space="preserve"> </w:t>
      </w:r>
      <w:r>
        <w:rPr>
          <w:rFonts w:ascii="Arial" w:eastAsia="Arial" w:hAnsi="Arial"/>
          <w:i/>
          <w:color w:val="009900"/>
        </w:rPr>
        <w:t>&amp; fechado = 0 &amp; motor = 1 &amp; sentido = 1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color w:val="00990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61560F6" wp14:editId="7D3574D0">
                <wp:simplePos x="0" y="0"/>
                <wp:positionH relativeFrom="column">
                  <wp:posOffset>164465</wp:posOffset>
                </wp:positionH>
                <wp:positionV relativeFrom="paragraph">
                  <wp:posOffset>-191135</wp:posOffset>
                </wp:positionV>
                <wp:extent cx="5756910" cy="753110"/>
                <wp:effectExtent l="2540" t="3175" r="3175" b="0"/>
                <wp:wrapNone/>
                <wp:docPr id="4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75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9E83B" id="Rectangle 31" o:spid="_x0000_s1026" style="position:absolute;margin-left:12.95pt;margin-top:-15.05pt;width:453.3pt;height:59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" strokecolor="white"/>
            </w:pict>
          </mc:Fallback>
        </mc:AlternateContent>
      </w:r>
    </w:p>
    <w:p w:rsidR="00D85259" w:rsidRDefault="00D85259" w:rsidP="00D85259">
      <w:pPr>
        <w:spacing w:line="0" w:lineRule="atLeast"/>
        <w:ind w:left="2920"/>
        <w:rPr>
          <w:rFonts w:ascii="Arial" w:eastAsia="Arial" w:hAnsi="Arial"/>
        </w:rPr>
      </w:pPr>
      <w:r>
        <w:rPr>
          <w:rFonts w:ascii="Arial" w:eastAsia="Arial" w:hAnsi="Arial"/>
        </w:rPr>
        <w:t>estado  =  Fechando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540"/>
        <w:rPr>
          <w:rFonts w:ascii="Arial" w:eastAsia="Arial" w:hAnsi="Arial"/>
          <w:color w:val="2905C3"/>
        </w:rPr>
      </w:pPr>
      <w:r>
        <w:rPr>
          <w:rFonts w:ascii="Arial" w:eastAsia="Arial" w:hAnsi="Arial"/>
          <w:color w:val="2905C3"/>
        </w:rPr>
        <w:t>end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905C3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6CF394A" wp14:editId="56D58ABF">
                <wp:simplePos x="0" y="0"/>
                <wp:positionH relativeFrom="column">
                  <wp:posOffset>164465</wp:posOffset>
                </wp:positionH>
                <wp:positionV relativeFrom="paragraph">
                  <wp:posOffset>226695</wp:posOffset>
                </wp:positionV>
                <wp:extent cx="5756910" cy="565150"/>
                <wp:effectExtent l="2540" t="0" r="3175" b="0"/>
                <wp:wrapNone/>
                <wp:docPr id="4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9F04" id="Rectangle 32" o:spid="_x0000_s1026" style="position:absolute;margin-left:12.95pt;margin-top:17.85pt;width:453.3pt;height:44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280"/>
        <w:rPr>
          <w:rFonts w:ascii="Arial" w:eastAsia="Arial" w:hAnsi="Arial"/>
          <w:color w:val="2905C3"/>
        </w:rPr>
      </w:pPr>
      <w:r>
        <w:rPr>
          <w:rFonts w:ascii="Arial" w:eastAsia="Arial" w:hAnsi="Arial"/>
        </w:rPr>
        <w:t xml:space="preserve">Fechando :  </w:t>
      </w:r>
      <w:r>
        <w:rPr>
          <w:rFonts w:ascii="Arial" w:eastAsia="Arial" w:hAnsi="Arial"/>
          <w:color w:val="2905C3"/>
        </w:rPr>
        <w:t>begin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D i s p l a y  =  7 ’ b1000000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d e  =  0;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938AA6F" wp14:editId="6DEF577D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4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D98E0" id="Rectangle 33" o:spid="_x0000_s1026" style="position:absolute;margin-left:12.95pt;margin-top:3pt;width:453.3pt;height:44.5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" strokecolor="white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780"/>
        <w:rPr>
          <w:rFonts w:ascii="Arial" w:eastAsia="Arial" w:hAnsi="Arial"/>
        </w:rPr>
      </w:pPr>
      <w:r>
        <w:rPr>
          <w:rFonts w:ascii="Arial" w:eastAsia="Arial" w:hAnsi="Arial"/>
        </w:rPr>
        <w:t>t m p L e d V e r m e l h o  =  1;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1800"/>
        <w:gridCol w:w="1560"/>
        <w:gridCol w:w="260"/>
        <w:gridCol w:w="360"/>
        <w:gridCol w:w="760"/>
        <w:gridCol w:w="260"/>
        <w:gridCol w:w="240"/>
        <w:gridCol w:w="260"/>
        <w:gridCol w:w="860"/>
        <w:gridCol w:w="260"/>
        <w:gridCol w:w="180"/>
      </w:tblGrid>
      <w:tr w:rsidR="00D85259" w:rsidTr="00BC79F1">
        <w:trPr>
          <w:trHeight w:val="263"/>
        </w:trPr>
        <w:tc>
          <w:tcPr>
            <w:tcW w:w="17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entrada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==  5 ’ b10011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botao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aberto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</w:t>
            </w:r>
          </w:p>
        </w:tc>
      </w:tr>
      <w:tr w:rsidR="00D85259" w:rsidTr="00BC79F1">
        <w:trPr>
          <w:trHeight w:val="297"/>
        </w:trPr>
        <w:tc>
          <w:tcPr>
            <w:tcW w:w="17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  fechado  =  0</w:t>
            </w:r>
          </w:p>
        </w:tc>
        <w:tc>
          <w:tcPr>
            <w:tcW w:w="33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  motor  =  1  &amp;  sentido  =  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7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estado  =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Abrindo ;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7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entrada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==  5 ’ b00011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botao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aberto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=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</w:t>
            </w:r>
          </w:p>
        </w:tc>
      </w:tr>
      <w:tr w:rsidR="00D85259" w:rsidTr="00BC79F1">
        <w:trPr>
          <w:trHeight w:val="297"/>
        </w:trPr>
        <w:tc>
          <w:tcPr>
            <w:tcW w:w="17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  fechado  =  0</w:t>
            </w:r>
          </w:p>
        </w:tc>
        <w:tc>
          <w:tcPr>
            <w:tcW w:w="33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&amp;  motor  =  1  &amp;  sentido  =  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7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estado  =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Fechado ;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7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30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end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1FC3738" wp14:editId="13DF2CE6">
                <wp:simplePos x="0" y="0"/>
                <wp:positionH relativeFrom="column">
                  <wp:posOffset>164465</wp:posOffset>
                </wp:positionH>
                <wp:positionV relativeFrom="paragraph">
                  <wp:posOffset>-1112520</wp:posOffset>
                </wp:positionV>
                <wp:extent cx="5756910" cy="565150"/>
                <wp:effectExtent l="2540" t="0" r="3175" b="1270"/>
                <wp:wrapNone/>
                <wp:docPr id="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9B50E" id="Rectangle 34" o:spid="_x0000_s1026" style="position:absolute;margin-left:12.95pt;margin-top:-87.6pt;width:453.3pt;height:44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CA26F4" wp14:editId="2D454FB5">
                <wp:simplePos x="0" y="0"/>
                <wp:positionH relativeFrom="column">
                  <wp:posOffset>164465</wp:posOffset>
                </wp:positionH>
                <wp:positionV relativeFrom="paragraph">
                  <wp:posOffset>-547370</wp:posOffset>
                </wp:positionV>
                <wp:extent cx="5756910" cy="564515"/>
                <wp:effectExtent l="2540" t="0" r="3175" b="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67ECB" id="Rectangle 35" o:spid="_x0000_s1026" style="position:absolute;margin-left:12.95pt;margin-top:-43.1pt;width:453.3pt;height:44.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70FB057" wp14:editId="0FECCE6D">
                <wp:simplePos x="0" y="0"/>
                <wp:positionH relativeFrom="column">
                  <wp:posOffset>164465</wp:posOffset>
                </wp:positionH>
                <wp:positionV relativeFrom="paragraph">
                  <wp:posOffset>17145</wp:posOffset>
                </wp:positionV>
                <wp:extent cx="5756910" cy="565150"/>
                <wp:effectExtent l="2540" t="1270" r="3175" b="0"/>
                <wp:wrapNone/>
                <wp:docPr id="3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E2A47" id="Rectangle 36" o:spid="_x0000_s1026" style="position:absolute;margin-left:12.95pt;margin-top:1.35pt;width:453.3pt;height:44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" strokecolor="white"/>
            </w:pict>
          </mc:Fallback>
        </mc:AlternateContent>
      </w:r>
    </w:p>
    <w:p w:rsidR="00D85259" w:rsidRDefault="00D85259" w:rsidP="00D85259">
      <w:pPr>
        <w:spacing w:line="31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28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2905C3"/>
        </w:rPr>
        <w:t xml:space="preserve">default </w:t>
      </w:r>
      <w:r>
        <w:rPr>
          <w:rFonts w:ascii="Arial" w:eastAsia="Arial" w:hAnsi="Arial"/>
          <w:color w:val="000000"/>
        </w:rPr>
        <w:t>:  estado  =  Fechado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7F6C1" wp14:editId="4E8204B5">
                <wp:simplePos x="0" y="0"/>
                <wp:positionH relativeFrom="column">
                  <wp:posOffset>164465</wp:posOffset>
                </wp:positionH>
                <wp:positionV relativeFrom="paragraph">
                  <wp:posOffset>226695</wp:posOffset>
                </wp:positionV>
                <wp:extent cx="5756910" cy="565150"/>
                <wp:effectExtent l="2540" t="4445" r="3175" b="190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D9F8D" id="Rectangle 37" o:spid="_x0000_s1026" style="position:absolute;margin-left:12.95pt;margin-top:17.85pt;width:453.3pt;height:44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780"/>
        <w:rPr>
          <w:rFonts w:ascii="Arial" w:eastAsia="Arial" w:hAnsi="Arial"/>
          <w:color w:val="2905C3"/>
        </w:rPr>
      </w:pPr>
      <w:r>
        <w:rPr>
          <w:rFonts w:ascii="Arial" w:eastAsia="Arial" w:hAnsi="Arial"/>
          <w:color w:val="2905C3"/>
        </w:rPr>
        <w:t>endcase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520"/>
        <w:rPr>
          <w:rFonts w:ascii="Arial" w:eastAsia="Arial" w:hAnsi="Arial"/>
          <w:color w:val="2905C3"/>
        </w:rPr>
      </w:pPr>
      <w:r>
        <w:rPr>
          <w:rFonts w:ascii="Arial" w:eastAsia="Arial" w:hAnsi="Arial"/>
          <w:color w:val="2905C3"/>
        </w:rPr>
        <w:t>end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905C3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CFB6F3D" wp14:editId="04E76F0D">
                <wp:simplePos x="0" y="0"/>
                <wp:positionH relativeFrom="column">
                  <wp:posOffset>164465</wp:posOffset>
                </wp:positionH>
                <wp:positionV relativeFrom="paragraph">
                  <wp:posOffset>226695</wp:posOffset>
                </wp:positionV>
                <wp:extent cx="5756910" cy="753745"/>
                <wp:effectExtent l="2540" t="0" r="3175" b="635"/>
                <wp:wrapNone/>
                <wp:docPr id="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7AB91" id="Rectangle 38" o:spid="_x0000_s1026" style="position:absolute;margin-left:12.95pt;margin-top:17.85pt;width:453.3pt;height:59.3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Pr="000E0EE6" w:rsidRDefault="00D85259" w:rsidP="00D85259">
      <w:pPr>
        <w:tabs>
          <w:tab w:val="left" w:pos="1380"/>
        </w:tabs>
        <w:spacing w:line="0" w:lineRule="atLeast"/>
        <w:ind w:left="520"/>
        <w:rPr>
          <w:rFonts w:ascii="Arial" w:eastAsia="Arial" w:hAnsi="Arial"/>
          <w:sz w:val="19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assign</w:t>
      </w:r>
      <w:r w:rsidRPr="000E0EE6">
        <w:rPr>
          <w:rFonts w:ascii="Times New Roman" w:eastAsia="Times New Roman" w:hAnsi="Times New Roman"/>
          <w:lang w:val="en-US"/>
        </w:rPr>
        <w:tab/>
      </w:r>
      <w:r w:rsidRPr="000E0EE6">
        <w:rPr>
          <w:rFonts w:ascii="Arial" w:eastAsia="Arial" w:hAnsi="Arial"/>
          <w:sz w:val="19"/>
          <w:lang w:val="en-US"/>
        </w:rPr>
        <w:t>display =  t m p D i s p l a y 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Default="00D85259" w:rsidP="00D85259">
      <w:pPr>
        <w:tabs>
          <w:tab w:val="left" w:pos="1380"/>
        </w:tabs>
        <w:spacing w:line="0" w:lineRule="atLeast"/>
        <w:ind w:left="520"/>
        <w:rPr>
          <w:rFonts w:ascii="Arial" w:eastAsia="Arial" w:hAnsi="Arial"/>
          <w:sz w:val="19"/>
        </w:rPr>
      </w:pPr>
      <w:r>
        <w:rPr>
          <w:rFonts w:ascii="Arial" w:eastAsia="Arial" w:hAnsi="Arial"/>
          <w:color w:val="2905C3"/>
        </w:rPr>
        <w:t>assign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ledVerde  =  t m p L e d V e r d e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1380"/>
        </w:tabs>
        <w:spacing w:line="0" w:lineRule="atLeast"/>
        <w:ind w:left="520"/>
        <w:rPr>
          <w:rFonts w:ascii="Arial" w:eastAsia="Arial" w:hAnsi="Arial"/>
          <w:sz w:val="15"/>
        </w:rPr>
      </w:pPr>
      <w:r>
        <w:rPr>
          <w:rFonts w:ascii="Arial" w:eastAsia="Arial" w:hAnsi="Arial"/>
          <w:color w:val="2905C3"/>
        </w:rPr>
        <w:t>assign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5"/>
        </w:rPr>
        <w:t>l e d V e r m e l h o  =  t m p L e d V e r m e l h 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D9BEAD0" wp14:editId="218C0408">
                <wp:simplePos x="0" y="0"/>
                <wp:positionH relativeFrom="column">
                  <wp:posOffset>164465</wp:posOffset>
                </wp:positionH>
                <wp:positionV relativeFrom="paragraph">
                  <wp:posOffset>226695</wp:posOffset>
                </wp:positionV>
                <wp:extent cx="5756910" cy="565150"/>
                <wp:effectExtent l="2540" t="0" r="3175" b="0"/>
                <wp:wrapNone/>
                <wp:docPr id="3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D1462" id="Rectangle 39" o:spid="_x0000_s1026" style="position:absolute;margin-left:12.95pt;margin-top:17.85pt;width:453.3pt;height:44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" strokecolor="white"/>
            </w:pict>
          </mc:Fallback>
        </mc:AlternateContent>
      </w: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Pr="000E0EE6" w:rsidRDefault="00D85259" w:rsidP="00D85259">
      <w:pPr>
        <w:spacing w:line="0" w:lineRule="atLeast"/>
        <w:ind w:left="280"/>
        <w:rPr>
          <w:rFonts w:ascii="Arial" w:eastAsia="Arial" w:hAnsi="Arial"/>
          <w:color w:val="2905C3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e nd mo du le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33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312" w:lineRule="auto"/>
        <w:ind w:left="520" w:right="3540" w:hanging="327"/>
        <w:rPr>
          <w:rFonts w:ascii="Arial" w:eastAsia="Arial" w:hAnsi="Arial"/>
          <w:color w:val="000000"/>
          <w:lang w:val="en-US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38371EA" wp14:editId="34B5CAAB">
            <wp:extent cx="381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EE6">
        <w:rPr>
          <w:rFonts w:ascii="Arial" w:eastAsia="Arial" w:hAnsi="Arial"/>
          <w:color w:val="2905C3"/>
          <w:lang w:val="en-US"/>
        </w:rPr>
        <w:t>module</w:t>
      </w:r>
      <w:r w:rsidRPr="000E0EE6">
        <w:rPr>
          <w:rFonts w:ascii="Times New Roman" w:eastAsia="Times New Roman" w:hAnsi="Times New Roman"/>
          <w:lang w:val="en-US"/>
        </w:rPr>
        <w:t xml:space="preserve"> </w:t>
      </w:r>
      <w:r w:rsidRPr="000E0EE6">
        <w:rPr>
          <w:rFonts w:ascii="Arial" w:eastAsia="Arial" w:hAnsi="Arial"/>
          <w:lang w:val="en-US"/>
        </w:rPr>
        <w:t xml:space="preserve">maquina ( SW , LEDG , LEDR , HEX0 , CLK ) ; </w:t>
      </w:r>
      <w:r w:rsidRPr="000E0EE6">
        <w:rPr>
          <w:rFonts w:ascii="Arial" w:eastAsia="Arial" w:hAnsi="Arial"/>
          <w:color w:val="2905C3"/>
          <w:lang w:val="en-US"/>
        </w:rPr>
        <w:t xml:space="preserve">input </w:t>
      </w:r>
      <w:r w:rsidRPr="000E0EE6">
        <w:rPr>
          <w:rFonts w:ascii="Arial" w:eastAsia="Arial" w:hAnsi="Arial"/>
          <w:color w:val="000000"/>
          <w:lang w:val="en-US"/>
        </w:rPr>
        <w:t>[4:0] SW;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D2CBF7D" wp14:editId="78BAEF2E">
                <wp:simplePos x="0" y="0"/>
                <wp:positionH relativeFrom="column">
                  <wp:posOffset>164465</wp:posOffset>
                </wp:positionH>
                <wp:positionV relativeFrom="paragraph">
                  <wp:posOffset>-190500</wp:posOffset>
                </wp:positionV>
                <wp:extent cx="5756910" cy="564515"/>
                <wp:effectExtent l="2540" t="0" r="3175" b="1270"/>
                <wp:wrapNone/>
                <wp:docPr id="3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527C" id="Rectangle 40" o:spid="_x0000_s1026" style="position:absolute;margin-left:12.95pt;margin-top:-15pt;width:453.3pt;height:44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" strokecolor="white"/>
            </w:pict>
          </mc:Fallback>
        </mc:AlternateContent>
      </w:r>
    </w:p>
    <w:p w:rsidR="00D85259" w:rsidRPr="000E0EE6" w:rsidRDefault="00D85259" w:rsidP="00D85259">
      <w:pPr>
        <w:tabs>
          <w:tab w:val="left" w:pos="1260"/>
        </w:tabs>
        <w:spacing w:line="0" w:lineRule="atLeast"/>
        <w:ind w:left="520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input</w:t>
      </w:r>
      <w:r w:rsidRPr="000E0EE6">
        <w:rPr>
          <w:rFonts w:ascii="Arial" w:eastAsia="Arial" w:hAnsi="Arial"/>
          <w:lang w:val="en-US"/>
        </w:rPr>
        <w:tab/>
        <w:t>CLK;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tabs>
          <w:tab w:val="left" w:pos="1380"/>
          <w:tab w:val="left" w:pos="2140"/>
        </w:tabs>
        <w:spacing w:line="0" w:lineRule="atLeast"/>
        <w:ind w:left="520"/>
        <w:rPr>
          <w:rFonts w:ascii="Arial" w:eastAsia="Arial" w:hAnsi="Arial"/>
          <w:sz w:val="19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output</w:t>
      </w:r>
      <w:r w:rsidRPr="000E0EE6">
        <w:rPr>
          <w:rFonts w:ascii="Arial" w:eastAsia="Arial" w:hAnsi="Arial"/>
          <w:lang w:val="en-US"/>
        </w:rPr>
        <w:tab/>
        <w:t>[0:0]</w:t>
      </w:r>
      <w:r w:rsidRPr="000E0EE6">
        <w:rPr>
          <w:rFonts w:ascii="Times New Roman" w:eastAsia="Times New Roman" w:hAnsi="Times New Roman"/>
          <w:lang w:val="en-US"/>
        </w:rPr>
        <w:tab/>
      </w:r>
      <w:r w:rsidRPr="000E0EE6">
        <w:rPr>
          <w:rFonts w:ascii="Arial" w:eastAsia="Arial" w:hAnsi="Arial"/>
          <w:sz w:val="19"/>
          <w:lang w:val="en-US"/>
        </w:rPr>
        <w:t>LEDG ,  LEDR 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19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76B092" wp14:editId="0260AA6F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635" r="3175" b="0"/>
                <wp:wrapNone/>
                <wp:docPr id="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622FA" id="Rectangle 41" o:spid="_x0000_s1026" style="position:absolute;margin-left:12.95pt;margin-top:3pt;width:453.3pt;height:44.5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" strokecolor="white"/>
            </w:pict>
          </mc:Fallback>
        </mc:AlternateContent>
      </w: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tabs>
          <w:tab w:val="left" w:pos="1380"/>
          <w:tab w:val="left" w:pos="2140"/>
        </w:tabs>
        <w:spacing w:line="0" w:lineRule="atLeast"/>
        <w:ind w:left="520"/>
        <w:rPr>
          <w:rFonts w:ascii="Arial" w:eastAsia="Arial" w:hAnsi="Arial"/>
          <w:sz w:val="18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output</w:t>
      </w:r>
      <w:r w:rsidRPr="000E0EE6">
        <w:rPr>
          <w:rFonts w:ascii="Arial" w:eastAsia="Arial" w:hAnsi="Arial"/>
          <w:lang w:val="en-US"/>
        </w:rPr>
        <w:tab/>
        <w:t>[6:0]</w:t>
      </w:r>
      <w:r w:rsidRPr="000E0EE6">
        <w:rPr>
          <w:rFonts w:ascii="Times New Roman" w:eastAsia="Times New Roman" w:hAnsi="Times New Roman"/>
          <w:lang w:val="en-US"/>
        </w:rPr>
        <w:tab/>
      </w:r>
      <w:r w:rsidRPr="000E0EE6">
        <w:rPr>
          <w:rFonts w:ascii="Arial" w:eastAsia="Arial" w:hAnsi="Arial"/>
          <w:sz w:val="18"/>
          <w:lang w:val="en-US"/>
        </w:rPr>
        <w:t>HEX0 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343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292" w:lineRule="auto"/>
        <w:ind w:left="680" w:right="160" w:hanging="144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lang w:val="en-US"/>
        </w:rPr>
        <w:t>inicial a( SW [4] , SW [3] , SW [2] , SW [1] , SW [0] , LEDG [0] , LEDR [0] , HEX0 , CLK) 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1770C2F" wp14:editId="5F1B5931">
                <wp:simplePos x="0" y="0"/>
                <wp:positionH relativeFrom="column">
                  <wp:posOffset>164465</wp:posOffset>
                </wp:positionH>
                <wp:positionV relativeFrom="paragraph">
                  <wp:posOffset>6985</wp:posOffset>
                </wp:positionV>
                <wp:extent cx="5756910" cy="376555"/>
                <wp:effectExtent l="2540" t="4445" r="3175" b="0"/>
                <wp:wrapNone/>
                <wp:docPr id="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B671E" id="Rectangle 42" o:spid="_x0000_s1026" style="position:absolute;margin-left:12.95pt;margin-top:.55pt;width:453.3pt;height:29.6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" strokecolor="white"/>
            </w:pict>
          </mc:Fallback>
        </mc:AlternateContent>
      </w:r>
    </w:p>
    <w:p w:rsidR="00D85259" w:rsidRPr="000E0EE6" w:rsidRDefault="00D85259" w:rsidP="00D85259">
      <w:pPr>
        <w:spacing w:line="245" w:lineRule="exact"/>
        <w:rPr>
          <w:rFonts w:ascii="Times New Roman" w:eastAsia="Times New Roman" w:hAnsi="Times New Roman"/>
          <w:lang w:val="en-US"/>
        </w:rPr>
      </w:pPr>
    </w:p>
    <w:p w:rsidR="00D85259" w:rsidRDefault="00D85259" w:rsidP="00D85259">
      <w:pPr>
        <w:spacing w:line="0" w:lineRule="atLeast"/>
        <w:ind w:left="200"/>
        <w:rPr>
          <w:rFonts w:ascii="Arial" w:eastAsia="Arial" w:hAnsi="Arial"/>
          <w:color w:val="2905C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7398FC8" wp14:editId="364DC379">
            <wp:extent cx="381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2905C3"/>
        </w:rPr>
        <w:t>e nd mo du le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905C3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050CE4C" wp14:editId="1707358B">
                <wp:simplePos x="0" y="0"/>
                <wp:positionH relativeFrom="column">
                  <wp:posOffset>121285</wp:posOffset>
                </wp:positionH>
                <wp:positionV relativeFrom="paragraph">
                  <wp:posOffset>20955</wp:posOffset>
                </wp:positionV>
                <wp:extent cx="5842635" cy="0"/>
                <wp:effectExtent l="26035" t="30480" r="27305" b="26670"/>
                <wp:wrapNone/>
                <wp:docPr id="3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4301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167CB" id="Line 4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1.65pt" to="469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nC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" strokecolor="white" strokeweight="1.1948mm"/>
            </w:pict>
          </mc:Fallback>
        </mc:AlternateContent>
      </w:r>
      <w:r>
        <w:rPr>
          <w:rFonts w:ascii="Arial" w:eastAsia="Arial" w:hAnsi="Arial"/>
          <w:noProof/>
          <w:color w:val="2905C3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A9DD99C" wp14:editId="64B1ED6B">
                <wp:simplePos x="0" y="0"/>
                <wp:positionH relativeFrom="column">
                  <wp:posOffset>121285</wp:posOffset>
                </wp:positionH>
                <wp:positionV relativeFrom="paragraph">
                  <wp:posOffset>40005</wp:posOffset>
                </wp:positionV>
                <wp:extent cx="5842635" cy="0"/>
                <wp:effectExtent l="6985" t="11430" r="8255" b="7620"/>
                <wp:wrapNone/>
                <wp:docPr id="3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F7F73" id="Line 4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3.15pt" to="469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wYHAIAAEM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" strokeweight=".14039mm"/>
            </w:pict>
          </mc:Fallback>
        </mc:AlternateConten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  <w:sectPr w:rsidR="00D85259">
          <w:pgSz w:w="11900" w:h="16838"/>
          <w:pgMar w:top="994" w:right="1146" w:bottom="489" w:left="1440" w:header="0" w:footer="0" w:gutter="0"/>
          <w:cols w:space="0" w:equalWidth="0">
            <w:col w:w="9320"/>
          </w:cols>
          <w:docGrid w:linePitch="360"/>
        </w:sectPr>
      </w:pPr>
    </w:p>
    <w:p w:rsidR="00D85259" w:rsidRDefault="00D85259" w:rsidP="00D85259">
      <w:pPr>
        <w:spacing w:line="15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Código 2.1 – Código da máquina de estado do problema da garagem.</w:t>
      </w:r>
    </w:p>
    <w:p w:rsidR="00D85259" w:rsidRDefault="00D85259" w:rsidP="00D85259">
      <w:pPr>
        <w:spacing w:line="0" w:lineRule="atLeast"/>
        <w:ind w:left="1240"/>
        <w:rPr>
          <w:rFonts w:ascii="Arial" w:eastAsia="Arial" w:hAnsi="Arial"/>
          <w:sz w:val="22"/>
        </w:rPr>
        <w:sectPr w:rsidR="00D85259">
          <w:type w:val="continuous"/>
          <w:pgSz w:w="11900" w:h="16838"/>
          <w:pgMar w:top="994" w:right="1146" w:bottom="489" w:left="1440" w:header="0" w:footer="0" w:gutter="0"/>
          <w:cols w:space="0" w:equalWidth="0">
            <w:col w:w="9320"/>
          </w:cols>
          <w:docGrid w:linePitch="360"/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  <w:gridCol w:w="2400"/>
      </w:tblGrid>
      <w:tr w:rsidR="00D85259" w:rsidTr="00BC79F1">
        <w:trPr>
          <w:trHeight w:val="279"/>
        </w:trPr>
        <w:tc>
          <w:tcPr>
            <w:tcW w:w="66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i/>
              </w:rPr>
            </w:pPr>
            <w:bookmarkStart w:id="13" w:name="page13"/>
            <w:bookmarkEnd w:id="13"/>
            <w:r>
              <w:rPr>
                <w:rFonts w:ascii="Arial" w:eastAsia="Arial" w:hAnsi="Arial"/>
                <w:i/>
              </w:rPr>
              <w:lastRenderedPageBreak/>
              <w:t>Capítulo 2.  Descrição da execução do experimento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</w:t>
            </w:r>
          </w:p>
        </w:tc>
      </w:tr>
      <w:tr w:rsidR="00D85259" w:rsidTr="00BC79F1">
        <w:trPr>
          <w:trHeight w:val="31"/>
        </w:trPr>
        <w:tc>
          <w:tcPr>
            <w:tcW w:w="6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D85259" w:rsidRDefault="00D85259" w:rsidP="00D85259">
      <w:pPr>
        <w:spacing w:line="322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02" w:lineRule="auto"/>
        <w:ind w:left="1400" w:hanging="11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Figura 2 – Resultado da compilação do código da máquina de estado do problema da garagem.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3296" behindDoc="1" locked="0" layoutInCell="1" allowOverlap="1" wp14:anchorId="18EE011C" wp14:editId="7DAD3D79">
            <wp:simplePos x="0" y="0"/>
            <wp:positionH relativeFrom="column">
              <wp:posOffset>164465</wp:posOffset>
            </wp:positionH>
            <wp:positionV relativeFrom="paragraph">
              <wp:posOffset>94615</wp:posOffset>
            </wp:positionV>
            <wp:extent cx="5757545" cy="407289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07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2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0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Para a realização dos testes, criou-se um </w:t>
      </w:r>
      <w:r>
        <w:rPr>
          <w:rFonts w:ascii="Arial" w:eastAsia="Arial" w:hAnsi="Arial"/>
          <w:i/>
          <w:sz w:val="24"/>
        </w:rPr>
        <w:t>test bench</w:t>
      </w:r>
      <w:r>
        <w:rPr>
          <w:rFonts w:ascii="Arial" w:eastAsia="Arial" w:hAnsi="Arial"/>
          <w:sz w:val="24"/>
        </w:rPr>
        <w:t xml:space="preserve"> conforme o </w:t>
      </w:r>
      <w:hyperlink w:anchor="page13" w:history="1">
        <w:r>
          <w:rPr>
            <w:rFonts w:ascii="Arial" w:eastAsia="Arial" w:hAnsi="Arial"/>
            <w:color w:val="2905C3"/>
            <w:sz w:val="24"/>
          </w:rPr>
          <w:t>Código 2.2</w:t>
        </w:r>
      </w:hyperlink>
      <w:r>
        <w:rPr>
          <w:rFonts w:ascii="Arial" w:eastAsia="Arial" w:hAnsi="Arial"/>
          <w:sz w:val="24"/>
        </w:rPr>
        <w:t>.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A1C54E6" wp14:editId="2BF1E4D5">
                <wp:simplePos x="0" y="0"/>
                <wp:positionH relativeFrom="column">
                  <wp:posOffset>123825</wp:posOffset>
                </wp:positionH>
                <wp:positionV relativeFrom="paragraph">
                  <wp:posOffset>83820</wp:posOffset>
                </wp:positionV>
                <wp:extent cx="0" cy="3811270"/>
                <wp:effectExtent l="9525" t="9525" r="9525" b="8255"/>
                <wp:wrapNone/>
                <wp:docPr id="2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127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56A4" id="Line 46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6.6pt" to="9.75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4x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" strokeweight=".14039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9E47ACB" wp14:editId="4D47BF85">
                <wp:simplePos x="0" y="0"/>
                <wp:positionH relativeFrom="column">
                  <wp:posOffset>121285</wp:posOffset>
                </wp:positionH>
                <wp:positionV relativeFrom="paragraph">
                  <wp:posOffset>86360</wp:posOffset>
                </wp:positionV>
                <wp:extent cx="5842635" cy="0"/>
                <wp:effectExtent l="6985" t="12065" r="8255" b="6985"/>
                <wp:wrapNone/>
                <wp:docPr id="2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E3D16" id="Line 47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6.8pt" to="469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4HQIAAEM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" strokeweight=".14039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48B423B" wp14:editId="7D78C75E">
                <wp:simplePos x="0" y="0"/>
                <wp:positionH relativeFrom="column">
                  <wp:posOffset>5961380</wp:posOffset>
                </wp:positionH>
                <wp:positionV relativeFrom="paragraph">
                  <wp:posOffset>83820</wp:posOffset>
                </wp:positionV>
                <wp:extent cx="0" cy="3811270"/>
                <wp:effectExtent l="8255" t="9525" r="10795" b="8255"/>
                <wp:wrapNone/>
                <wp:docPr id="2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127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C8803" id="Line 48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6.6pt" to="469.4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N9HgIAAEM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" strokeweight=".14039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D855D9B" wp14:editId="2064D1E9">
                <wp:simplePos x="0" y="0"/>
                <wp:positionH relativeFrom="column">
                  <wp:posOffset>123825</wp:posOffset>
                </wp:positionH>
                <wp:positionV relativeFrom="paragraph">
                  <wp:posOffset>126365</wp:posOffset>
                </wp:positionV>
                <wp:extent cx="0" cy="3768725"/>
                <wp:effectExtent l="9525" t="13970" r="9525" b="8255"/>
                <wp:wrapNone/>
                <wp:docPr id="2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872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E3333" id="Line 49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9.95pt" to="9.75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" strokecolor="white" strokeweight=".14039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6D59FE0" wp14:editId="5C63321C">
                <wp:simplePos x="0" y="0"/>
                <wp:positionH relativeFrom="column">
                  <wp:posOffset>5961380</wp:posOffset>
                </wp:positionH>
                <wp:positionV relativeFrom="paragraph">
                  <wp:posOffset>126365</wp:posOffset>
                </wp:positionV>
                <wp:extent cx="0" cy="3768725"/>
                <wp:effectExtent l="8255" t="13970" r="10795" b="8255"/>
                <wp:wrapNone/>
                <wp:docPr id="2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872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DF566" id="Line 50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9.95pt" to="469.4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" strokecolor="white" strokeweight=".14039mm"/>
            </w:pict>
          </mc:Fallback>
        </mc:AlternateContent>
      </w:r>
    </w:p>
    <w:p w:rsidR="00D85259" w:rsidRDefault="00D85259" w:rsidP="00D85259">
      <w:pPr>
        <w:spacing w:line="18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1140"/>
        </w:tabs>
        <w:spacing w:line="0" w:lineRule="atLeast"/>
        <w:ind w:left="280"/>
        <w:rPr>
          <w:rFonts w:ascii="Arial" w:eastAsia="Arial" w:hAnsi="Arial"/>
          <w:sz w:val="15"/>
        </w:rPr>
      </w:pPr>
      <w:r>
        <w:rPr>
          <w:rFonts w:ascii="Arial" w:eastAsia="Arial" w:hAnsi="Arial"/>
          <w:color w:val="2905C3"/>
        </w:rPr>
        <w:t>module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5"/>
        </w:rPr>
        <w:t>m a q u i n a _ T B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5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4863EED" wp14:editId="0D28F360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2540" r="3175" b="3175"/>
                <wp:wrapNone/>
                <wp:docPr id="2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A92B6" id="Rectangle 51" o:spid="_x0000_s1026" style="position:absolute;margin-left:12.95pt;margin-top:3pt;width:453.3pt;height:44.5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" strokecolor="white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52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2905C3"/>
        </w:rPr>
        <w:t xml:space="preserve">integer  </w:t>
      </w:r>
      <w:r>
        <w:rPr>
          <w:rFonts w:ascii="Arial" w:eastAsia="Arial" w:hAnsi="Arial"/>
          <w:color w:val="000000"/>
        </w:rPr>
        <w:t>a;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43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1140"/>
        </w:tabs>
        <w:spacing w:line="0" w:lineRule="atLeast"/>
        <w:ind w:left="520"/>
        <w:rPr>
          <w:rFonts w:ascii="Arial" w:eastAsia="Arial" w:hAnsi="Arial"/>
          <w:sz w:val="19"/>
        </w:rPr>
      </w:pPr>
      <w:r>
        <w:rPr>
          <w:rFonts w:ascii="Arial" w:eastAsia="Arial" w:hAnsi="Arial"/>
          <w:color w:val="2905C3"/>
        </w:rPr>
        <w:t>wire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ledVerde ,  l e d V e r m e l h o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9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70D6537" wp14:editId="57F0E9C9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635"/>
                <wp:wrapNone/>
                <wp:docPr id="2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3F2AA" id="Rectangle 52" o:spid="_x0000_s1026" style="position:absolute;margin-left:12.95pt;margin-top:3pt;width:453.3pt;height:44.5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" strokecolor="white"/>
            </w:pict>
          </mc:Fallback>
        </mc:AlternateContent>
      </w: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Pr="00394136" w:rsidRDefault="00D85259" w:rsidP="00D85259">
      <w:pPr>
        <w:tabs>
          <w:tab w:val="left" w:pos="1140"/>
          <w:tab w:val="left" w:pos="1880"/>
        </w:tabs>
        <w:spacing w:line="0" w:lineRule="atLeast"/>
        <w:ind w:left="520"/>
        <w:rPr>
          <w:rFonts w:ascii="Arial" w:eastAsia="Arial" w:hAnsi="Arial"/>
          <w:sz w:val="18"/>
          <w:lang w:val="en-US"/>
        </w:rPr>
      </w:pPr>
      <w:r w:rsidRPr="00394136">
        <w:rPr>
          <w:rFonts w:ascii="Arial" w:eastAsia="Arial" w:hAnsi="Arial"/>
          <w:color w:val="2905C3"/>
          <w:lang w:val="en-US"/>
        </w:rPr>
        <w:t>wire</w:t>
      </w:r>
      <w:r w:rsidRPr="00394136">
        <w:rPr>
          <w:rFonts w:ascii="Arial" w:eastAsia="Arial" w:hAnsi="Arial"/>
          <w:lang w:val="en-US"/>
        </w:rPr>
        <w:tab/>
        <w:t>[6:0]</w:t>
      </w:r>
      <w:r w:rsidRPr="00394136">
        <w:rPr>
          <w:rFonts w:ascii="Times New Roman" w:eastAsia="Times New Roman" w:hAnsi="Times New Roman"/>
          <w:lang w:val="en-US"/>
        </w:rPr>
        <w:tab/>
      </w:r>
      <w:r w:rsidRPr="00394136">
        <w:rPr>
          <w:rFonts w:ascii="Arial" w:eastAsia="Arial" w:hAnsi="Arial"/>
          <w:sz w:val="18"/>
          <w:lang w:val="en-US"/>
        </w:rPr>
        <w:t>HEX ;</w:t>
      </w:r>
    </w:p>
    <w:p w:rsidR="00D85259" w:rsidRPr="0039413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39413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394136" w:rsidRDefault="00D85259" w:rsidP="00D85259">
      <w:pPr>
        <w:tabs>
          <w:tab w:val="left" w:pos="1000"/>
          <w:tab w:val="left" w:pos="1760"/>
        </w:tabs>
        <w:spacing w:line="0" w:lineRule="atLeast"/>
        <w:ind w:left="520"/>
        <w:rPr>
          <w:rFonts w:ascii="Arial" w:eastAsia="Arial" w:hAnsi="Arial"/>
          <w:lang w:val="en-US"/>
        </w:rPr>
      </w:pPr>
      <w:r w:rsidRPr="00394136">
        <w:rPr>
          <w:rFonts w:ascii="Arial" w:eastAsia="Arial" w:hAnsi="Arial"/>
          <w:color w:val="2905C3"/>
          <w:lang w:val="en-US"/>
        </w:rPr>
        <w:t>reg</w:t>
      </w:r>
      <w:r w:rsidRPr="00394136">
        <w:rPr>
          <w:rFonts w:ascii="Arial" w:eastAsia="Arial" w:hAnsi="Arial"/>
          <w:lang w:val="en-US"/>
        </w:rPr>
        <w:tab/>
        <w:t>[4:0]</w:t>
      </w:r>
      <w:r w:rsidRPr="00394136">
        <w:rPr>
          <w:rFonts w:ascii="Arial" w:eastAsia="Arial" w:hAnsi="Arial"/>
          <w:lang w:val="en-US"/>
        </w:rPr>
        <w:tab/>
        <w:t>val;</w:t>
      </w:r>
    </w:p>
    <w:p w:rsidR="00D85259" w:rsidRPr="0039413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39413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394136" w:rsidRDefault="00D85259" w:rsidP="00D85259">
      <w:pPr>
        <w:tabs>
          <w:tab w:val="left" w:pos="1000"/>
        </w:tabs>
        <w:spacing w:line="0" w:lineRule="atLeast"/>
        <w:ind w:left="520"/>
        <w:rPr>
          <w:rFonts w:ascii="Arial" w:eastAsia="Arial" w:hAnsi="Arial"/>
          <w:lang w:val="en-US"/>
        </w:rPr>
      </w:pPr>
      <w:r w:rsidRPr="00394136">
        <w:rPr>
          <w:rFonts w:ascii="Arial" w:eastAsia="Arial" w:hAnsi="Arial"/>
          <w:color w:val="2905C3"/>
          <w:lang w:val="en-US"/>
        </w:rPr>
        <w:t>reg</w:t>
      </w:r>
      <w:r w:rsidRPr="00394136">
        <w:rPr>
          <w:rFonts w:ascii="Arial" w:eastAsia="Arial" w:hAnsi="Arial"/>
          <w:lang w:val="en-US"/>
        </w:rPr>
        <w:tab/>
        <w:t>clock ;</w:t>
      </w:r>
    </w:p>
    <w:p w:rsidR="00D85259" w:rsidRPr="0039413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045B922" wp14:editId="1DDC2386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2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1652B" id="Rectangle 53" o:spid="_x0000_s1026" style="position:absolute;margin-left:12.95pt;margin-top:3pt;width:453.3pt;height:44.5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" strokecolor="white"/>
            </w:pict>
          </mc:Fallback>
        </mc:AlternateContent>
      </w:r>
    </w:p>
    <w:p w:rsidR="00D85259" w:rsidRPr="00394136" w:rsidRDefault="00D85259" w:rsidP="00D85259">
      <w:pPr>
        <w:spacing w:line="343" w:lineRule="exact"/>
        <w:rPr>
          <w:rFonts w:ascii="Times New Roman" w:eastAsia="Times New Roman" w:hAnsi="Times New Roman"/>
          <w:lang w:val="en-US"/>
        </w:rPr>
      </w:pPr>
    </w:p>
    <w:p w:rsidR="00D85259" w:rsidRDefault="00D85259" w:rsidP="00D85259">
      <w:pPr>
        <w:spacing w:line="292" w:lineRule="auto"/>
        <w:ind w:left="680" w:right="280" w:hanging="146"/>
        <w:rPr>
          <w:rFonts w:ascii="Arial" w:eastAsia="Arial" w:hAnsi="Arial"/>
        </w:rPr>
      </w:pPr>
      <w:r>
        <w:rPr>
          <w:rFonts w:ascii="Arial" w:eastAsia="Arial" w:hAnsi="Arial"/>
        </w:rPr>
        <w:t>inicial i( a[4] , a[3] , a[2] , a[1] , a[0] , ledVerde , ledVermelho , HEX , clock ) ;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4B7AD0" wp14:editId="67B33AB4">
                <wp:simplePos x="0" y="0"/>
                <wp:positionH relativeFrom="column">
                  <wp:posOffset>164465</wp:posOffset>
                </wp:positionH>
                <wp:positionV relativeFrom="paragraph">
                  <wp:posOffset>194945</wp:posOffset>
                </wp:positionV>
                <wp:extent cx="5756910" cy="753745"/>
                <wp:effectExtent l="2540" t="2540" r="3175" b="0"/>
                <wp:wrapNone/>
                <wp:docPr id="2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4361B" id="Rectangle 54" o:spid="_x0000_s1026" style="position:absolute;margin-left:12.95pt;margin-top:15.35pt;width:453.3pt;height:59.3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" strokecolor="white"/>
            </w:pict>
          </mc:Fallback>
        </mc:AlternateConten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9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tabs>
          <w:tab w:val="left" w:pos="2020"/>
        </w:tabs>
        <w:spacing w:line="0" w:lineRule="atLeast"/>
        <w:ind w:left="520"/>
        <w:rPr>
          <w:rFonts w:ascii="Arial" w:eastAsia="Arial" w:hAnsi="Arial"/>
          <w:i/>
          <w:color w:val="009900"/>
        </w:rPr>
      </w:pPr>
      <w:r>
        <w:rPr>
          <w:rFonts w:ascii="Arial" w:eastAsia="Arial" w:hAnsi="Arial"/>
          <w:i/>
          <w:color w:val="009900"/>
        </w:rPr>
        <w:t>// Al te ra nd o</w:t>
      </w:r>
      <w:r>
        <w:rPr>
          <w:rFonts w:ascii="Arial" w:eastAsia="Arial" w:hAnsi="Arial"/>
          <w:i/>
          <w:color w:val="009900"/>
        </w:rPr>
        <w:tab/>
        <w:t>clock</w: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47" w:lineRule="exact"/>
        <w:rPr>
          <w:rFonts w:ascii="Times New Roman" w:eastAsia="Times New Roman" w:hAnsi="Times New Roman"/>
        </w:rPr>
      </w:pPr>
    </w:p>
    <w:p w:rsidR="00D85259" w:rsidRPr="000E0EE6" w:rsidRDefault="00D85259" w:rsidP="00D85259">
      <w:pPr>
        <w:tabs>
          <w:tab w:val="left" w:pos="1520"/>
        </w:tabs>
        <w:spacing w:line="0" w:lineRule="atLeast"/>
        <w:ind w:left="660"/>
        <w:rPr>
          <w:rFonts w:ascii="Arial" w:eastAsia="Arial" w:hAnsi="Arial"/>
          <w:color w:val="2905C3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always</w:t>
      </w:r>
      <w:r w:rsidRPr="000E0EE6">
        <w:rPr>
          <w:rFonts w:ascii="Arial" w:eastAsia="Arial" w:hAnsi="Arial"/>
          <w:color w:val="2905C3"/>
          <w:lang w:val="en-US"/>
        </w:rPr>
        <w:tab/>
        <w:t>begin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tabs>
          <w:tab w:val="left" w:pos="1760"/>
        </w:tabs>
        <w:spacing w:line="0" w:lineRule="atLeast"/>
        <w:ind w:left="1020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lang w:val="en-US"/>
        </w:rPr>
        <w:t>clock</w:t>
      </w:r>
      <w:r w:rsidRPr="000E0EE6">
        <w:rPr>
          <w:rFonts w:ascii="Arial" w:eastAsia="Arial" w:hAnsi="Arial"/>
          <w:lang w:val="en-US"/>
        </w:rPr>
        <w:tab/>
        <w:t>&lt;=  0;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1DFED9F" wp14:editId="66ABCB9E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3810" r="3175" b="1905"/>
                <wp:wrapNone/>
                <wp:docPr id="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1F8E5" id="Rectangle 55" o:spid="_x0000_s1026" style="position:absolute;margin-left:12.95pt;margin-top:3pt;width:453.3pt;height:44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" strokecolor="white"/>
            </w:pict>
          </mc:Fallback>
        </mc:AlternateContent>
      </w: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0" w:lineRule="atLeast"/>
        <w:ind w:left="1020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lang w:val="en-US"/>
        </w:rPr>
        <w:t>#25;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tabs>
          <w:tab w:val="left" w:pos="1760"/>
        </w:tabs>
        <w:spacing w:line="0" w:lineRule="atLeast"/>
        <w:ind w:left="1020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lang w:val="en-US"/>
        </w:rPr>
        <w:t>clock</w:t>
      </w:r>
      <w:r w:rsidRPr="000E0EE6">
        <w:rPr>
          <w:rFonts w:ascii="Arial" w:eastAsia="Arial" w:hAnsi="Arial"/>
          <w:lang w:val="en-US"/>
        </w:rPr>
        <w:tab/>
        <w:t>&lt;=  1;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0" w:lineRule="atLeast"/>
        <w:ind w:left="1020"/>
        <w:rPr>
          <w:rFonts w:ascii="Arial" w:eastAsia="Arial" w:hAnsi="Arial"/>
          <w:lang w:val="en-US"/>
        </w:rPr>
      </w:pPr>
      <w:r w:rsidRPr="000E0EE6">
        <w:rPr>
          <w:rFonts w:ascii="Arial" w:eastAsia="Arial" w:hAnsi="Arial"/>
          <w:lang w:val="en-US"/>
        </w:rPr>
        <w:t>#25;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AF6AF3" wp14:editId="4FA6E476">
                <wp:simplePos x="0" y="0"/>
                <wp:positionH relativeFrom="column">
                  <wp:posOffset>164465</wp:posOffset>
                </wp:positionH>
                <wp:positionV relativeFrom="paragraph">
                  <wp:posOffset>38100</wp:posOffset>
                </wp:positionV>
                <wp:extent cx="5756910" cy="565785"/>
                <wp:effectExtent l="2540" t="0" r="3175" b="0"/>
                <wp:wrapNone/>
                <wp:docPr id="1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1D308" id="Rectangle 56" o:spid="_x0000_s1026" style="position:absolute;margin-left:12.95pt;margin-top:3pt;width:453.3pt;height:44.5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" strokecolor="white"/>
            </w:pict>
          </mc:Fallback>
        </mc:AlternateContent>
      </w:r>
    </w:p>
    <w:p w:rsidR="00D85259" w:rsidRPr="000E0EE6" w:rsidRDefault="00D85259" w:rsidP="00D85259">
      <w:pPr>
        <w:spacing w:line="47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0" w:lineRule="atLeast"/>
        <w:ind w:left="660"/>
        <w:rPr>
          <w:rFonts w:ascii="Arial" w:eastAsia="Arial" w:hAnsi="Arial"/>
          <w:color w:val="2905C3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end</w:t>
      </w:r>
    </w:p>
    <w:p w:rsidR="00D85259" w:rsidRPr="000E0EE6" w:rsidRDefault="00D85259" w:rsidP="00D85259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spacing w:line="343" w:lineRule="exact"/>
        <w:rPr>
          <w:rFonts w:ascii="Times New Roman" w:eastAsia="Times New Roman" w:hAnsi="Times New Roman"/>
          <w:lang w:val="en-US"/>
        </w:rPr>
      </w:pPr>
    </w:p>
    <w:p w:rsidR="00D85259" w:rsidRPr="000E0EE6" w:rsidRDefault="00D85259" w:rsidP="00D85259">
      <w:pPr>
        <w:tabs>
          <w:tab w:val="left" w:pos="1520"/>
        </w:tabs>
        <w:spacing w:line="0" w:lineRule="atLeast"/>
        <w:ind w:left="520"/>
        <w:rPr>
          <w:rFonts w:ascii="Arial" w:eastAsia="Arial" w:hAnsi="Arial"/>
          <w:color w:val="2905C3"/>
          <w:lang w:val="en-US"/>
        </w:rPr>
      </w:pPr>
      <w:r w:rsidRPr="000E0EE6">
        <w:rPr>
          <w:rFonts w:ascii="Arial" w:eastAsia="Arial" w:hAnsi="Arial"/>
          <w:color w:val="2905C3"/>
          <w:lang w:val="en-US"/>
        </w:rPr>
        <w:t>initial</w:t>
      </w:r>
      <w:r w:rsidRPr="000E0EE6">
        <w:rPr>
          <w:rFonts w:ascii="Arial" w:eastAsia="Arial" w:hAnsi="Arial"/>
          <w:color w:val="2905C3"/>
          <w:lang w:val="en-US"/>
        </w:rPr>
        <w:tab/>
        <w:t>begin</w:t>
      </w:r>
    </w:p>
    <w:p w:rsidR="00D85259" w:rsidRPr="000E0EE6" w:rsidRDefault="00D85259" w:rsidP="00D85259">
      <w:pPr>
        <w:tabs>
          <w:tab w:val="left" w:pos="1520"/>
        </w:tabs>
        <w:spacing w:line="0" w:lineRule="atLeast"/>
        <w:ind w:left="520"/>
        <w:rPr>
          <w:rFonts w:ascii="Arial" w:eastAsia="Arial" w:hAnsi="Arial"/>
          <w:color w:val="2905C3"/>
          <w:lang w:val="en-US"/>
        </w:rPr>
        <w:sectPr w:rsidR="00D85259" w:rsidRPr="000E0EE6">
          <w:pgSz w:w="11900" w:h="16838"/>
          <w:pgMar w:top="994" w:right="1146" w:bottom="549" w:left="1440" w:header="0" w:footer="0" w:gutter="0"/>
          <w:cols w:space="0" w:equalWidth="0">
            <w:col w:w="9320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500"/>
        <w:gridCol w:w="260"/>
        <w:gridCol w:w="880"/>
        <w:gridCol w:w="500"/>
        <w:gridCol w:w="1520"/>
        <w:gridCol w:w="300"/>
        <w:gridCol w:w="440"/>
        <w:gridCol w:w="120"/>
        <w:gridCol w:w="260"/>
        <w:gridCol w:w="1140"/>
        <w:gridCol w:w="260"/>
        <w:gridCol w:w="120"/>
        <w:gridCol w:w="860"/>
        <w:gridCol w:w="440"/>
        <w:gridCol w:w="220"/>
        <w:gridCol w:w="240"/>
        <w:gridCol w:w="80"/>
      </w:tblGrid>
      <w:tr w:rsidR="00D85259" w:rsidTr="00BC79F1">
        <w:trPr>
          <w:trHeight w:val="279"/>
        </w:trPr>
        <w:tc>
          <w:tcPr>
            <w:tcW w:w="4720" w:type="dxa"/>
            <w:gridSpan w:val="6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60"/>
              <w:rPr>
                <w:rFonts w:ascii="Arial" w:eastAsia="Arial" w:hAnsi="Arial"/>
                <w:i/>
              </w:rPr>
            </w:pPr>
            <w:bookmarkStart w:id="14" w:name="page14"/>
            <w:bookmarkEnd w:id="14"/>
            <w:r>
              <w:rPr>
                <w:rFonts w:ascii="Arial" w:eastAsia="Arial" w:hAnsi="Arial"/>
                <w:i/>
              </w:rPr>
              <w:lastRenderedPageBreak/>
              <w:t>Capítulo 2.  Descrição da execução do experimento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13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31"/>
        </w:trPr>
        <w:tc>
          <w:tcPr>
            <w:tcW w:w="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D85259" w:rsidTr="00BC79F1">
        <w:trPr>
          <w:trHeight w:val="407"/>
        </w:trPr>
        <w:tc>
          <w:tcPr>
            <w:tcW w:w="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gridSpan w:val="5"/>
            <w:vMerge w:val="restart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  <w:r>
              <w:rPr>
                <w:rFonts w:ascii="Arial" w:eastAsia="Arial" w:hAnsi="Arial"/>
                <w:color w:val="2905C3"/>
              </w:rPr>
              <w:t xml:space="preserve"> </w:t>
            </w:r>
            <w:r>
              <w:rPr>
                <w:rFonts w:ascii="Arial" w:eastAsia="Arial" w:hAnsi="Arial"/>
                <w:color w:val="9400D1"/>
              </w:rPr>
              <w:t>"\ tSistema  Porta \n"</w:t>
            </w:r>
            <w:r>
              <w:rPr>
                <w:rFonts w:ascii="Arial" w:eastAsia="Arial" w:hAnsi="Arial"/>
                <w:color w:val="2905C3"/>
              </w:rPr>
              <w:t xml:space="preserve">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70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60" w:type="dxa"/>
            <w:gridSpan w:val="5"/>
            <w:vMerge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  <w:r>
              <w:rPr>
                <w:rFonts w:ascii="Arial" w:eastAsia="Arial" w:hAnsi="Arial"/>
                <w:color w:val="2905C3"/>
              </w:rPr>
              <w:t xml:space="preserve"> 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Estado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jc w:val="center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Entrada  |  LG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LR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HEX "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20" w:type="dxa"/>
            <w:gridSpan w:val="10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  <w:r>
              <w:rPr>
                <w:rFonts w:ascii="Arial" w:eastAsia="Arial" w:hAnsi="Arial"/>
                <w:color w:val="2905C3"/>
              </w:rPr>
              <w:t xml:space="preserve"> </w:t>
            </w:r>
            <w:r>
              <w:rPr>
                <w:rFonts w:ascii="Arial" w:eastAsia="Arial" w:hAnsi="Arial"/>
                <w:color w:val="9400D1"/>
              </w:rPr>
              <w:t>" - - - - - - - - - - - - - - - - - - - - - - - - - - - - - - - - - -"</w:t>
            </w:r>
            <w:r>
              <w:rPr>
                <w:rFonts w:ascii="Arial" w:eastAsia="Arial" w:hAnsi="Arial"/>
                <w:color w:val="2905C3"/>
              </w:rPr>
              <w:t xml:space="preserve">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593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Estado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Fechado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5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#50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=0;#100</w:t>
            </w:r>
          </w:p>
        </w:tc>
        <w:tc>
          <w:tcPr>
            <w:tcW w:w="164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 a  =  00000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$write (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Fechado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6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%x%x%x%x%x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0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%x  |" </w:t>
            </w:r>
            <w:r>
              <w:rPr>
                <w:rFonts w:ascii="Arial" w:eastAsia="Arial" w:hAnsi="Arial"/>
                <w:color w:val="000000"/>
              </w:rPr>
              <w:t>,  a[4] 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a[3] ,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a[2] ,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a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[1] ,  a[0] ,  ledVerde ,  l e d V e r m e l h o ) 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>==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b0001110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 xml:space="preserve">)  </w:t>
            </w:r>
            <w:r>
              <w:rPr>
                <w:rFonts w:ascii="Arial" w:eastAsia="Arial" w:hAnsi="Arial"/>
                <w:color w:val="2905C3"/>
              </w:rPr>
              <w:t>$display</w:t>
            </w:r>
            <w:r>
              <w:rPr>
                <w:rFonts w:ascii="Arial" w:eastAsia="Arial" w:hAnsi="Arial"/>
              </w:rPr>
              <w:t xml:space="preserve"> (  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F"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 ;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w w:val="85"/>
              </w:rPr>
            </w:pPr>
            <w:r>
              <w:rPr>
                <w:rFonts w:ascii="Arial" w:eastAsia="Arial" w:hAnsi="Arial"/>
                <w:w w:val="85"/>
              </w:rPr>
              <w:t>==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b1000000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$display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8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O" 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288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  ==  7 ’ b0001000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6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6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A" 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593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Estado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Abrindo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=22;#100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 a  =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300"/>
              <w:jc w:val="center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10110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$write (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Abrindo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6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%x%x%x%x%x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0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%x  |" </w:t>
            </w:r>
            <w:r>
              <w:rPr>
                <w:rFonts w:ascii="Arial" w:eastAsia="Arial" w:hAnsi="Arial"/>
                <w:color w:val="000000"/>
              </w:rPr>
              <w:t>,  a[4] 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a[3] ,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a[2] ,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a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[1] ,  a[0] ,  ledVerde ,  l e d V e r m e l h o ) 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>==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b0001110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 xml:space="preserve">)  </w:t>
            </w:r>
            <w:r>
              <w:rPr>
                <w:rFonts w:ascii="Arial" w:eastAsia="Arial" w:hAnsi="Arial"/>
                <w:color w:val="2905C3"/>
              </w:rPr>
              <w:t>$display</w:t>
            </w:r>
            <w:r>
              <w:rPr>
                <w:rFonts w:ascii="Arial" w:eastAsia="Arial" w:hAnsi="Arial"/>
              </w:rPr>
              <w:t xml:space="preserve"> (  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F"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 ;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w w:val="85"/>
              </w:rPr>
            </w:pPr>
            <w:r>
              <w:rPr>
                <w:rFonts w:ascii="Arial" w:eastAsia="Arial" w:hAnsi="Arial"/>
                <w:w w:val="85"/>
              </w:rPr>
              <w:t>==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b1000000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$display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8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O"  </w:t>
            </w:r>
            <w:r>
              <w:rPr>
                <w:rFonts w:ascii="Arial" w:eastAsia="Arial" w:hAnsi="Arial"/>
                <w:color w:val="000000"/>
              </w:rPr>
              <w:t>) ;</w:t>
            </w:r>
            <w:r>
              <w:rPr>
                <w:rFonts w:ascii="Arial" w:eastAsia="Arial" w:hAnsi="Arial"/>
                <w:color w:val="9400D1"/>
              </w:rPr>
              <w:t xml:space="preserve">  </w:t>
            </w:r>
            <w:r>
              <w:rPr>
                <w:rFonts w:ascii="Arial" w:eastAsia="Arial" w:hAnsi="Arial"/>
                <w:color w:val="2905C3"/>
              </w:rPr>
              <w:t>if</w:t>
            </w:r>
            <w:r>
              <w:rPr>
                <w:rFonts w:ascii="Arial" w:eastAsia="Arial" w:hAnsi="Arial"/>
                <w:color w:val="9400D1"/>
              </w:rPr>
              <w:t xml:space="preserve">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226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HEX  ==  7 ’ b0001000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A" 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593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Estado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Aberto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=18;#100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 a  =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300"/>
              <w:jc w:val="center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10010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$write (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Aberto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6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%x%x%x%x%x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0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%x  |" </w:t>
            </w:r>
            <w:r>
              <w:rPr>
                <w:rFonts w:ascii="Arial" w:eastAsia="Arial" w:hAnsi="Arial"/>
                <w:color w:val="000000"/>
              </w:rPr>
              <w:t>,  a[4] 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a[3] ,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a[2] ,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a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[1] ,  a[0] ,  ledVerde ,  l e d V e r m e l h o ) 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>==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b0001110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 xml:space="preserve">)  </w:t>
            </w:r>
            <w:r>
              <w:rPr>
                <w:rFonts w:ascii="Arial" w:eastAsia="Arial" w:hAnsi="Arial"/>
                <w:color w:val="2905C3"/>
              </w:rPr>
              <w:t>$display</w:t>
            </w:r>
            <w:r>
              <w:rPr>
                <w:rFonts w:ascii="Arial" w:eastAsia="Arial" w:hAnsi="Arial"/>
              </w:rPr>
              <w:t xml:space="preserve"> (  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F"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 ;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w w:val="85"/>
              </w:rPr>
            </w:pPr>
            <w:r>
              <w:rPr>
                <w:rFonts w:ascii="Arial" w:eastAsia="Arial" w:hAnsi="Arial"/>
                <w:w w:val="85"/>
              </w:rPr>
              <w:t>==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b1000000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$display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8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O"  </w:t>
            </w:r>
            <w:r>
              <w:rPr>
                <w:rFonts w:ascii="Arial" w:eastAsia="Arial" w:hAnsi="Arial"/>
                <w:color w:val="000000"/>
              </w:rPr>
              <w:t>) ;</w:t>
            </w:r>
            <w:r>
              <w:rPr>
                <w:rFonts w:ascii="Arial" w:eastAsia="Arial" w:hAnsi="Arial"/>
                <w:color w:val="9400D1"/>
              </w:rPr>
              <w:t xml:space="preserve">  </w:t>
            </w:r>
            <w:r>
              <w:rPr>
                <w:rFonts w:ascii="Arial" w:eastAsia="Arial" w:hAnsi="Arial"/>
                <w:color w:val="2905C3"/>
              </w:rPr>
              <w:t>if</w:t>
            </w:r>
            <w:r>
              <w:rPr>
                <w:rFonts w:ascii="Arial" w:eastAsia="Arial" w:hAnsi="Arial"/>
                <w:color w:val="9400D1"/>
              </w:rPr>
              <w:t xml:space="preserve">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226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HEX  ==  7 ’ b0001000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A" 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593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Estado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Fechando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=11;#100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 a  =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300"/>
              <w:jc w:val="center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01011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$write (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 Fechando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6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%x%x%x%x%x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0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%x  |" </w:t>
            </w:r>
            <w:r>
              <w:rPr>
                <w:rFonts w:ascii="Arial" w:eastAsia="Arial" w:hAnsi="Arial"/>
                <w:color w:val="000000"/>
              </w:rPr>
              <w:t>,  a[4] 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a[3] ,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a[2] ,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a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[1] ,  a[0] ,  ledVerde ,  l e d V e r m e l h o ) 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>==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b0001110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 xml:space="preserve">)  </w:t>
            </w:r>
            <w:r>
              <w:rPr>
                <w:rFonts w:ascii="Arial" w:eastAsia="Arial" w:hAnsi="Arial"/>
                <w:color w:val="2905C3"/>
              </w:rPr>
              <w:t>$display</w:t>
            </w:r>
            <w:r>
              <w:rPr>
                <w:rFonts w:ascii="Arial" w:eastAsia="Arial" w:hAnsi="Arial"/>
              </w:rPr>
              <w:t xml:space="preserve"> (  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F"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 ;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w w:val="85"/>
              </w:rPr>
            </w:pPr>
            <w:r>
              <w:rPr>
                <w:rFonts w:ascii="Arial" w:eastAsia="Arial" w:hAnsi="Arial"/>
                <w:w w:val="85"/>
              </w:rPr>
              <w:t>==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b1000000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$display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8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O"  </w:t>
            </w:r>
            <w:r>
              <w:rPr>
                <w:rFonts w:ascii="Arial" w:eastAsia="Arial" w:hAnsi="Arial"/>
                <w:color w:val="000000"/>
              </w:rPr>
              <w:t>) ;</w:t>
            </w:r>
            <w:r>
              <w:rPr>
                <w:rFonts w:ascii="Arial" w:eastAsia="Arial" w:hAnsi="Arial"/>
                <w:color w:val="9400D1"/>
              </w:rPr>
              <w:t xml:space="preserve">  </w:t>
            </w:r>
            <w:r>
              <w:rPr>
                <w:rFonts w:ascii="Arial" w:eastAsia="Arial" w:hAnsi="Arial"/>
                <w:color w:val="2905C3"/>
              </w:rPr>
              <w:t>if</w:t>
            </w:r>
            <w:r>
              <w:rPr>
                <w:rFonts w:ascii="Arial" w:eastAsia="Arial" w:hAnsi="Arial"/>
                <w:color w:val="9400D1"/>
              </w:rPr>
              <w:t xml:space="preserve">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226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HEX  ==  7 ’ b0001000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A" 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593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Estado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Fechado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15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#50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=3;#100</w:t>
            </w:r>
          </w:p>
        </w:tc>
        <w:tc>
          <w:tcPr>
            <w:tcW w:w="164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i/>
                <w:color w:val="009900"/>
              </w:rPr>
            </w:pPr>
            <w:r>
              <w:rPr>
                <w:rFonts w:ascii="Arial" w:eastAsia="Arial" w:hAnsi="Arial"/>
                <w:i/>
                <w:color w:val="009900"/>
              </w:rPr>
              <w:t>//  a  =  00011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$write (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Fechado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6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%x%x%x%x%x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right="100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8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%x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|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%x  |" </w:t>
            </w:r>
            <w:r>
              <w:rPr>
                <w:rFonts w:ascii="Arial" w:eastAsia="Arial" w:hAnsi="Arial"/>
                <w:color w:val="000000"/>
              </w:rPr>
              <w:t>,  a[4] 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a[3] ,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a[2] ,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a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[1] ,  a[0] ,  ledVerde ,  l e d V e r m e l h o ) 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52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>==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b0001110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 xml:space="preserve">)  </w:t>
            </w:r>
            <w:r>
              <w:rPr>
                <w:rFonts w:ascii="Arial" w:eastAsia="Arial" w:hAnsi="Arial"/>
                <w:color w:val="2905C3"/>
              </w:rPr>
              <w:t>$display</w:t>
            </w:r>
            <w:r>
              <w:rPr>
                <w:rFonts w:ascii="Arial" w:eastAsia="Arial" w:hAnsi="Arial"/>
              </w:rPr>
              <w:t xml:space="preserve"> (  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F"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 ;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4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w w:val="85"/>
              </w:rPr>
            </w:pPr>
            <w:r>
              <w:rPr>
                <w:rFonts w:ascii="Arial" w:eastAsia="Arial" w:hAnsi="Arial"/>
                <w:w w:val="85"/>
              </w:rPr>
              <w:t>==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 ’ b1000000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2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$display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40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8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O" 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2880" w:type="dxa"/>
            <w:gridSpan w:val="5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if </w:t>
            </w:r>
            <w:r>
              <w:rPr>
                <w:rFonts w:ascii="Arial" w:eastAsia="Arial" w:hAnsi="Arial"/>
                <w:color w:val="000000"/>
              </w:rPr>
              <w:t>(  HEX  ==  7 ’ b0001000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16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2905C3"/>
              </w:rPr>
              <w:t xml:space="preserve">$display </w:t>
            </w:r>
            <w:r>
              <w:rPr>
                <w:rFonts w:ascii="Arial" w:eastAsia="Arial" w:hAnsi="Arial"/>
                <w:color w:val="000000"/>
              </w:rPr>
              <w:t>(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jc w:val="right"/>
              <w:rPr>
                <w:rFonts w:ascii="Arial" w:eastAsia="Arial" w:hAnsi="Arial"/>
                <w:color w:val="9400D1"/>
              </w:rPr>
            </w:pPr>
            <w:r>
              <w:rPr>
                <w:rFonts w:ascii="Arial" w:eastAsia="Arial" w:hAnsi="Arial"/>
                <w:color w:val="9400D1"/>
              </w:rPr>
              <w:t>"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60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9400D1"/>
              </w:rPr>
              <w:t xml:space="preserve">A"  </w:t>
            </w:r>
            <w:r>
              <w:rPr>
                <w:rFonts w:ascii="Arial" w:eastAsia="Arial" w:hAnsi="Arial"/>
                <w:color w:val="000000"/>
              </w:rPr>
              <w:t>) 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6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end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297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ind w:left="20"/>
              <w:rPr>
                <w:rFonts w:ascii="Arial" w:eastAsia="Arial" w:hAnsi="Arial"/>
                <w:color w:val="2905C3"/>
              </w:rPr>
            </w:pPr>
            <w:r>
              <w:rPr>
                <w:rFonts w:ascii="Arial" w:eastAsia="Arial" w:hAnsi="Arial"/>
                <w:color w:val="2905C3"/>
              </w:rPr>
              <w:t>e nd mo du le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5259" w:rsidTr="00BC79F1">
        <w:trPr>
          <w:trHeight w:val="87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5259" w:rsidRDefault="00D85259" w:rsidP="00BC79F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0976A31" wp14:editId="5BD1C625">
                <wp:simplePos x="0" y="0"/>
                <wp:positionH relativeFrom="column">
                  <wp:posOffset>123825</wp:posOffset>
                </wp:positionH>
                <wp:positionV relativeFrom="paragraph">
                  <wp:posOffset>-7767955</wp:posOffset>
                </wp:positionV>
                <wp:extent cx="0" cy="7767955"/>
                <wp:effectExtent l="9525" t="13970" r="9525" b="9525"/>
                <wp:wrapNone/>
                <wp:docPr id="1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6795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F70E0" id="Line 57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-611.65pt" to="9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" strokecolor="white" strokeweight=".14039mm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9AB6C4F" wp14:editId="6066D7A2">
                <wp:simplePos x="0" y="0"/>
                <wp:positionH relativeFrom="column">
                  <wp:posOffset>5961380</wp:posOffset>
                </wp:positionH>
                <wp:positionV relativeFrom="paragraph">
                  <wp:posOffset>-7767955</wp:posOffset>
                </wp:positionV>
                <wp:extent cx="0" cy="7767955"/>
                <wp:effectExtent l="8255" t="13970" r="10795" b="9525"/>
                <wp:wrapNone/>
                <wp:docPr id="1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6795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375A2" id="Line 58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-611.65pt" to="469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" strokecolor="white" strokeweight=".14039mm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46B3FE2" wp14:editId="017EBFBC">
                <wp:simplePos x="0" y="0"/>
                <wp:positionH relativeFrom="column">
                  <wp:posOffset>164465</wp:posOffset>
                </wp:positionH>
                <wp:positionV relativeFrom="paragraph">
                  <wp:posOffset>-7955915</wp:posOffset>
                </wp:positionV>
                <wp:extent cx="5756910" cy="565150"/>
                <wp:effectExtent l="2540" t="0" r="3175" b="0"/>
                <wp:wrapNone/>
                <wp:docPr id="1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9BF42" id="Rectangle 59" o:spid="_x0000_s1026" style="position:absolute;margin-left:12.95pt;margin-top:-626.45pt;width:453.3pt;height:44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68E41B8" wp14:editId="4A7C396A">
                <wp:simplePos x="0" y="0"/>
                <wp:positionH relativeFrom="column">
                  <wp:posOffset>164465</wp:posOffset>
                </wp:positionH>
                <wp:positionV relativeFrom="paragraph">
                  <wp:posOffset>-7390765</wp:posOffset>
                </wp:positionV>
                <wp:extent cx="5756910" cy="565150"/>
                <wp:effectExtent l="2540" t="635" r="3175" b="0"/>
                <wp:wrapNone/>
                <wp:docPr id="1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9853D" id="Rectangle 60" o:spid="_x0000_s1026" style="position:absolute;margin-left:12.95pt;margin-top:-581.95pt;width:453.3pt;height:44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AB36968" wp14:editId="6FDF82B6">
                <wp:simplePos x="0" y="0"/>
                <wp:positionH relativeFrom="column">
                  <wp:posOffset>164465</wp:posOffset>
                </wp:positionH>
                <wp:positionV relativeFrom="paragraph">
                  <wp:posOffset>-6825615</wp:posOffset>
                </wp:positionV>
                <wp:extent cx="5756910" cy="565150"/>
                <wp:effectExtent l="2540" t="3810" r="3175" b="2540"/>
                <wp:wrapNone/>
                <wp:docPr id="1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86E03" id="Rectangle 61" o:spid="_x0000_s1026" style="position:absolute;margin-left:12.95pt;margin-top:-537.45pt;width:453.3pt;height:44.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CA66857" wp14:editId="46FDC4EC">
                <wp:simplePos x="0" y="0"/>
                <wp:positionH relativeFrom="column">
                  <wp:posOffset>164465</wp:posOffset>
                </wp:positionH>
                <wp:positionV relativeFrom="paragraph">
                  <wp:posOffset>-6260465</wp:posOffset>
                </wp:positionV>
                <wp:extent cx="5756910" cy="753745"/>
                <wp:effectExtent l="2540" t="0" r="3175" b="1270"/>
                <wp:wrapNone/>
                <wp:docPr id="13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E25BF" id="Rectangle 62" o:spid="_x0000_s1026" style="position:absolute;margin-left:12.95pt;margin-top:-492.95pt;width:453.3pt;height:59.3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0785A31" wp14:editId="7428D613">
                <wp:simplePos x="0" y="0"/>
                <wp:positionH relativeFrom="column">
                  <wp:posOffset>164465</wp:posOffset>
                </wp:positionH>
                <wp:positionV relativeFrom="paragraph">
                  <wp:posOffset>-5506720</wp:posOffset>
                </wp:positionV>
                <wp:extent cx="5756910" cy="565150"/>
                <wp:effectExtent l="2540" t="0" r="3175" b="0"/>
                <wp:wrapNone/>
                <wp:docPr id="1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C0AC8" id="Rectangle 63" o:spid="_x0000_s1026" style="position:absolute;margin-left:12.95pt;margin-top:-433.6pt;width:453.3pt;height:44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DA993A8" wp14:editId="4D927E81">
                <wp:simplePos x="0" y="0"/>
                <wp:positionH relativeFrom="column">
                  <wp:posOffset>164465</wp:posOffset>
                </wp:positionH>
                <wp:positionV relativeFrom="paragraph">
                  <wp:posOffset>-4941570</wp:posOffset>
                </wp:positionV>
                <wp:extent cx="5756910" cy="565785"/>
                <wp:effectExtent l="2540" t="1905" r="3175" b="3810"/>
                <wp:wrapNone/>
                <wp:docPr id="1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FD803" id="Rectangle 64" o:spid="_x0000_s1026" style="position:absolute;margin-left:12.95pt;margin-top:-389.1pt;width:453.3pt;height:44.5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80BF8FA" wp14:editId="4E5B47B1">
                <wp:simplePos x="0" y="0"/>
                <wp:positionH relativeFrom="column">
                  <wp:posOffset>164465</wp:posOffset>
                </wp:positionH>
                <wp:positionV relativeFrom="paragraph">
                  <wp:posOffset>-4375785</wp:posOffset>
                </wp:positionV>
                <wp:extent cx="5756910" cy="565150"/>
                <wp:effectExtent l="2540" t="0" r="3175" b="635"/>
                <wp:wrapNone/>
                <wp:docPr id="1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4E295" id="Rectangle 65" o:spid="_x0000_s1026" style="position:absolute;margin-left:12.95pt;margin-top:-344.55pt;width:453.3pt;height:44.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EDA25F9" wp14:editId="31EF7EAD">
                <wp:simplePos x="0" y="0"/>
                <wp:positionH relativeFrom="column">
                  <wp:posOffset>164465</wp:posOffset>
                </wp:positionH>
                <wp:positionV relativeFrom="paragraph">
                  <wp:posOffset>-3810635</wp:posOffset>
                </wp:positionV>
                <wp:extent cx="5756910" cy="565150"/>
                <wp:effectExtent l="2540" t="0" r="3175" b="0"/>
                <wp:wrapNone/>
                <wp:docPr id="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B92D8" id="Rectangle 66" o:spid="_x0000_s1026" style="position:absolute;margin-left:12.95pt;margin-top:-300.05pt;width:453.3pt;height:44.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BDB75AF" wp14:editId="3D3E9550">
                <wp:simplePos x="0" y="0"/>
                <wp:positionH relativeFrom="column">
                  <wp:posOffset>164465</wp:posOffset>
                </wp:positionH>
                <wp:positionV relativeFrom="paragraph">
                  <wp:posOffset>-3245485</wp:posOffset>
                </wp:positionV>
                <wp:extent cx="5756910" cy="565150"/>
                <wp:effectExtent l="2540" t="2540" r="3175" b="3810"/>
                <wp:wrapNone/>
                <wp:docPr id="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26C58" id="Rectangle 67" o:spid="_x0000_s1026" style="position:absolute;margin-left:12.95pt;margin-top:-255.55pt;width:453.3pt;height:44.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4F2F6A1" wp14:editId="17EC4CCB">
                <wp:simplePos x="0" y="0"/>
                <wp:positionH relativeFrom="column">
                  <wp:posOffset>164465</wp:posOffset>
                </wp:positionH>
                <wp:positionV relativeFrom="paragraph">
                  <wp:posOffset>-2680335</wp:posOffset>
                </wp:positionV>
                <wp:extent cx="5756910" cy="565150"/>
                <wp:effectExtent l="2540" t="0" r="3175" b="635"/>
                <wp:wrapNone/>
                <wp:docPr id="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6DC5" id="Rectangle 68" o:spid="_x0000_s1026" style="position:absolute;margin-left:12.95pt;margin-top:-211.05pt;width:453.3pt;height:44.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F4AB41A" wp14:editId="4FEC37AA">
                <wp:simplePos x="0" y="0"/>
                <wp:positionH relativeFrom="column">
                  <wp:posOffset>164465</wp:posOffset>
                </wp:positionH>
                <wp:positionV relativeFrom="paragraph">
                  <wp:posOffset>-2115185</wp:posOffset>
                </wp:positionV>
                <wp:extent cx="5756910" cy="753745"/>
                <wp:effectExtent l="2540" t="0" r="3175" b="0"/>
                <wp:wrapNone/>
                <wp:docPr id="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ECBDD" id="Rectangle 69" o:spid="_x0000_s1026" style="position:absolute;margin-left:12.95pt;margin-top:-166.55pt;width:453.3pt;height:59.3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4205604" wp14:editId="5790A873">
                <wp:simplePos x="0" y="0"/>
                <wp:positionH relativeFrom="column">
                  <wp:posOffset>164465</wp:posOffset>
                </wp:positionH>
                <wp:positionV relativeFrom="paragraph">
                  <wp:posOffset>-1361440</wp:posOffset>
                </wp:positionV>
                <wp:extent cx="5756910" cy="565150"/>
                <wp:effectExtent l="2540" t="635" r="3175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84FCD" id="Rectangle 70" o:spid="_x0000_s1026" style="position:absolute;margin-left:12.95pt;margin-top:-107.2pt;width:453.3pt;height:44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39B2B2D" wp14:editId="52D450A9">
                <wp:simplePos x="0" y="0"/>
                <wp:positionH relativeFrom="column">
                  <wp:posOffset>164465</wp:posOffset>
                </wp:positionH>
                <wp:positionV relativeFrom="paragraph">
                  <wp:posOffset>-796290</wp:posOffset>
                </wp:positionV>
                <wp:extent cx="5756910" cy="565785"/>
                <wp:effectExtent l="2540" t="3810" r="3175" b="1905"/>
                <wp:wrapNone/>
                <wp:docPr id="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DC65A" id="Rectangle 71" o:spid="_x0000_s1026" style="position:absolute;margin-left:12.95pt;margin-top:-62.7pt;width:453.3pt;height:44.5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6275224" wp14:editId="1D86F464">
                <wp:simplePos x="0" y="0"/>
                <wp:positionH relativeFrom="column">
                  <wp:posOffset>121285</wp:posOffset>
                </wp:positionH>
                <wp:positionV relativeFrom="paragraph">
                  <wp:posOffset>-20955</wp:posOffset>
                </wp:positionV>
                <wp:extent cx="5842635" cy="0"/>
                <wp:effectExtent l="26035" t="26670" r="27305" b="30480"/>
                <wp:wrapNone/>
                <wp:docPr id="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4301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205A4" id="Line 7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-1.65pt" to="469.6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dM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" strokecolor="white" strokeweight="1.1948mm"/>
            </w:pict>
          </mc:Fallback>
        </mc:AlternateContent>
      </w:r>
    </w:p>
    <w:p w:rsidR="00D85259" w:rsidRDefault="00D85259" w:rsidP="00D85259">
      <w:pPr>
        <w:spacing w:line="20" w:lineRule="exact"/>
        <w:rPr>
          <w:rFonts w:ascii="Times New Roman" w:eastAsia="Times New Roman" w:hAnsi="Times New Roman"/>
        </w:rPr>
        <w:sectPr w:rsidR="00D85259">
          <w:pgSz w:w="11900" w:h="16838"/>
          <w:pgMar w:top="994" w:right="1066" w:bottom="1440" w:left="1440" w:header="0" w:footer="0" w:gutter="0"/>
          <w:cols w:space="0" w:equalWidth="0">
            <w:col w:w="9400"/>
          </w:cols>
          <w:docGrid w:linePitch="360"/>
        </w:sectPr>
      </w:pPr>
    </w:p>
    <w:p w:rsidR="00D85259" w:rsidRDefault="00D85259" w:rsidP="00D85259">
      <w:pPr>
        <w:spacing w:line="82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1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Código 2.2 – Código da máquina de estado do problema da garagem.</w:t>
      </w:r>
    </w:p>
    <w:p w:rsidR="00D85259" w:rsidRDefault="00D85259" w:rsidP="00D85259">
      <w:pPr>
        <w:spacing w:line="0" w:lineRule="atLeast"/>
        <w:ind w:left="1240"/>
        <w:rPr>
          <w:rFonts w:ascii="Arial" w:eastAsia="Arial" w:hAnsi="Arial"/>
          <w:sz w:val="22"/>
        </w:rPr>
        <w:sectPr w:rsidR="00D85259">
          <w:type w:val="continuous"/>
          <w:pgSz w:w="11900" w:h="16838"/>
          <w:pgMar w:top="994" w:right="1066" w:bottom="1440" w:left="1440" w:header="0" w:footer="0" w:gutter="0"/>
          <w:cols w:space="0" w:equalWidth="0">
            <w:col w:w="9400"/>
          </w:cols>
          <w:docGrid w:linePitch="360"/>
        </w:sectPr>
      </w:pPr>
    </w:p>
    <w:p w:rsidR="00D85259" w:rsidRDefault="00D85259" w:rsidP="00D85259">
      <w:pPr>
        <w:spacing w:line="0" w:lineRule="atLeast"/>
        <w:ind w:left="9120"/>
        <w:rPr>
          <w:rFonts w:ascii="Arial" w:eastAsia="Arial" w:hAnsi="Arial"/>
          <w:sz w:val="17"/>
        </w:rPr>
      </w:pPr>
      <w:bookmarkStart w:id="15" w:name="page15"/>
      <w:bookmarkEnd w:id="15"/>
      <w:r>
        <w:rPr>
          <w:rFonts w:ascii="Arial" w:eastAsia="Arial" w:hAnsi="Arial"/>
          <w:sz w:val="17"/>
        </w:rPr>
        <w:t>14</w:t>
      </w:r>
    </w:p>
    <w:p w:rsidR="00D85259" w:rsidRDefault="00D85259" w:rsidP="00D85259">
      <w:pPr>
        <w:spacing w:line="28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60"/>
        <w:rPr>
          <w:rFonts w:ascii="Arial" w:eastAsia="Arial" w:hAnsi="Arial"/>
          <w:sz w:val="46"/>
        </w:rPr>
      </w:pPr>
      <w:r>
        <w:rPr>
          <w:rFonts w:ascii="Arial" w:eastAsia="Arial" w:hAnsi="Arial"/>
          <w:sz w:val="46"/>
        </w:rPr>
        <w:t>3 Avaliação dos resultados do experimento</w:t>
      </w:r>
    </w:p>
    <w:p w:rsidR="00BC79F1" w:rsidRPr="00BC79F1" w:rsidRDefault="00BC79F1" w:rsidP="00BC79F1">
      <w:pPr>
        <w:spacing w:line="0" w:lineRule="atLeast"/>
        <w:ind w:left="260"/>
        <w:jc w:val="center"/>
        <w:rPr>
          <w:rFonts w:ascii="Arial" w:eastAsia="Arial" w:hAnsi="Arial"/>
          <w:sz w:val="36"/>
          <w:szCs w:val="36"/>
        </w:rPr>
      </w:pPr>
      <w:r w:rsidRPr="00BC79F1">
        <w:rPr>
          <w:rFonts w:ascii="Arial" w:eastAsia="Arial" w:hAnsi="Arial"/>
          <w:sz w:val="36"/>
          <w:szCs w:val="36"/>
        </w:rPr>
        <w:t>Resultados da Simulação RTL</w:t>
      </w:r>
    </w:p>
    <w:p w:rsidR="00D85259" w:rsidRDefault="00BC79F1" w:rsidP="00D8525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1968" behindDoc="1" locked="0" layoutInCell="1" allowOverlap="1" wp14:anchorId="5D5A547A" wp14:editId="6D67B657">
            <wp:simplePos x="0" y="0"/>
            <wp:positionH relativeFrom="page">
              <wp:posOffset>838200</wp:posOffset>
            </wp:positionH>
            <wp:positionV relativeFrom="paragraph">
              <wp:posOffset>156210</wp:posOffset>
            </wp:positionV>
            <wp:extent cx="5705475" cy="4278630"/>
            <wp:effectExtent l="0" t="0" r="9525" b="7620"/>
            <wp:wrapTight wrapText="bothSides">
              <wp:wrapPolygon edited="0">
                <wp:start x="0" y="0"/>
                <wp:lineTo x="0" y="21542"/>
                <wp:lineTo x="21564" y="21542"/>
                <wp:lineTo x="21564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BC79F1" w:rsidP="00D85259">
      <w:pPr>
        <w:rPr>
          <w:noProof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2992" behindDoc="0" locked="0" layoutInCell="1" allowOverlap="1" wp14:anchorId="57222995">
            <wp:simplePos x="0" y="0"/>
            <wp:positionH relativeFrom="margin">
              <wp:posOffset>-95250</wp:posOffset>
            </wp:positionH>
            <wp:positionV relativeFrom="paragraph">
              <wp:posOffset>127635</wp:posOffset>
            </wp:positionV>
            <wp:extent cx="5713743" cy="4285615"/>
            <wp:effectExtent l="114300" t="114300" r="134620" b="15303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849" cy="4285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ECB28A2" wp14:editId="12E2A09A">
            <wp:extent cx="5914390" cy="443547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g 2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BC79F1" w:rsidP="00D8525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4016" behindDoc="0" locked="0" layoutInCell="1" allowOverlap="1" wp14:anchorId="23AE485D">
            <wp:simplePos x="0" y="0"/>
            <wp:positionH relativeFrom="page">
              <wp:posOffset>561975</wp:posOffset>
            </wp:positionH>
            <wp:positionV relativeFrom="paragraph">
              <wp:posOffset>-488315</wp:posOffset>
            </wp:positionV>
            <wp:extent cx="6772543" cy="5078158"/>
            <wp:effectExtent l="0" t="0" r="9525" b="825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g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773" cy="508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5040" behindDoc="0" locked="0" layoutInCell="1" allowOverlap="1" wp14:anchorId="58357799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6511341" cy="4882515"/>
            <wp:effectExtent l="0" t="0" r="381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g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341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872122" w:rsidRPr="00872122" w:rsidRDefault="00872122" w:rsidP="00872122">
      <w:pPr>
        <w:rPr>
          <w:rFonts w:ascii="Arial" w:hAnsi="Arial"/>
          <w:sz w:val="24"/>
          <w:szCs w:val="24"/>
        </w:rPr>
      </w:pPr>
    </w:p>
    <w:p w:rsidR="00872122" w:rsidRPr="00872122" w:rsidRDefault="00872122" w:rsidP="00872122">
      <w:pPr>
        <w:rPr>
          <w:rFonts w:ascii="Arial" w:hAnsi="Arial"/>
          <w:sz w:val="24"/>
          <w:szCs w:val="24"/>
        </w:rPr>
      </w:pPr>
      <w:r w:rsidRPr="00872122">
        <w:rPr>
          <w:rFonts w:ascii="Arial" w:hAnsi="Arial"/>
          <w:sz w:val="24"/>
          <w:szCs w:val="24"/>
        </w:rPr>
        <w:t xml:space="preserve">Com base nas “Waves” da simulação RTL, conclui-se que o circuito programado em </w:t>
      </w:r>
    </w:p>
    <w:p w:rsidR="00872122" w:rsidRDefault="00872122" w:rsidP="00872122">
      <w:pPr>
        <w:rPr>
          <w:rFonts w:ascii="Arial" w:hAnsi="Arial"/>
          <w:sz w:val="24"/>
          <w:szCs w:val="24"/>
        </w:rPr>
      </w:pPr>
      <w:r w:rsidRPr="00872122">
        <w:rPr>
          <w:rFonts w:ascii="Arial" w:hAnsi="Arial"/>
          <w:sz w:val="24"/>
          <w:szCs w:val="24"/>
        </w:rPr>
        <w:t xml:space="preserve">Verilog corresponde ao requisitado na máquina de estados, migrando entre os estados “A”, “B”, “C” e “D” conforme as entradas são alteradas. </w:t>
      </w:r>
    </w:p>
    <w:p w:rsidR="00872122" w:rsidRDefault="00872122" w:rsidP="00872122">
      <w:pPr>
        <w:rPr>
          <w:rFonts w:ascii="Arial" w:hAnsi="Arial"/>
          <w:sz w:val="24"/>
          <w:szCs w:val="24"/>
        </w:rPr>
      </w:pPr>
    </w:p>
    <w:p w:rsidR="00872122" w:rsidRDefault="00872122" w:rsidP="00872122">
      <w:pPr>
        <w:spacing w:line="0" w:lineRule="atLeast"/>
        <w:ind w:left="260"/>
        <w:jc w:val="center"/>
        <w:rPr>
          <w:rFonts w:ascii="Arial" w:eastAsia="Arial" w:hAnsi="Arial"/>
          <w:sz w:val="36"/>
          <w:szCs w:val="36"/>
        </w:rPr>
      </w:pPr>
      <w:r w:rsidRPr="00872122">
        <w:rPr>
          <w:rFonts w:ascii="Arial" w:hAnsi="Arial"/>
          <w:sz w:val="24"/>
          <w:szCs w:val="24"/>
        </w:rPr>
        <w:br/>
      </w:r>
      <w:r>
        <w:rPr>
          <w:rFonts w:ascii="Arial" w:eastAsia="Arial" w:hAnsi="Arial"/>
          <w:sz w:val="36"/>
          <w:szCs w:val="36"/>
        </w:rPr>
        <w:t>Resultado rodando na placa</w:t>
      </w:r>
    </w:p>
    <w:p w:rsidR="00872122" w:rsidRDefault="00872122" w:rsidP="00872122">
      <w:pPr>
        <w:spacing w:line="0" w:lineRule="atLeast"/>
        <w:ind w:left="260"/>
        <w:jc w:val="center"/>
        <w:rPr>
          <w:rFonts w:ascii="Arial" w:eastAsia="Arial" w:hAnsi="Arial"/>
          <w:sz w:val="36"/>
          <w:szCs w:val="36"/>
        </w:rPr>
      </w:pPr>
    </w:p>
    <w:p w:rsidR="00872122" w:rsidRDefault="00872122" w:rsidP="00872122">
      <w:pPr>
        <w:spacing w:line="0" w:lineRule="atLeast"/>
        <w:ind w:left="260"/>
        <w:jc w:val="center"/>
        <w:rPr>
          <w:rFonts w:ascii="Arial" w:eastAsia="Arial" w:hAnsi="Arial"/>
          <w:sz w:val="36"/>
          <w:szCs w:val="36"/>
        </w:rPr>
      </w:pPr>
    </w:p>
    <w:p w:rsidR="00BC79F1" w:rsidRDefault="00394136" w:rsidP="00394136">
      <w:pPr>
        <w:spacing w:line="0" w:lineRule="atLeast"/>
        <w:ind w:left="260"/>
        <w:jc w:val="center"/>
        <w:rPr>
          <w:rFonts w:ascii="Times New Roman" w:eastAsia="Times New Roman" w:hAnsi="Times New Roman"/>
        </w:rPr>
      </w:pPr>
      <w:r w:rsidRPr="00394136">
        <w:rPr>
          <w:rFonts w:ascii="Arial" w:eastAsia="Arial" w:hAnsi="Arial"/>
          <w:sz w:val="24"/>
          <w:szCs w:val="24"/>
        </w:rPr>
        <w:t>Não foi possível incluir fotos da placa rodando o circuito,</w:t>
      </w:r>
      <w:r>
        <w:rPr>
          <w:rFonts w:ascii="Arial" w:eastAsia="Arial" w:hAnsi="Arial"/>
          <w:sz w:val="24"/>
          <w:szCs w:val="24"/>
        </w:rPr>
        <w:t xml:space="preserve"> devido à impossibilidade de login na máquina do laboratório. </w:t>
      </w: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Pr="00872122" w:rsidRDefault="00394136" w:rsidP="00872122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Porém conforme</w:t>
      </w:r>
      <w:r w:rsidR="00872122" w:rsidRPr="0087212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mencionado</w:t>
      </w:r>
      <w:r w:rsidR="00872122" w:rsidRPr="00872122">
        <w:rPr>
          <w:rFonts w:ascii="Arial" w:hAnsi="Arial"/>
          <w:sz w:val="24"/>
          <w:szCs w:val="24"/>
        </w:rPr>
        <w:t>, o circuito acende “A” no display de 7 segmentos quando o portão está aberto, e “F”, quando fechado. As entradas definidas na máquina de estados se demonstraram corretas neste teste prático, também</w:t>
      </w:r>
      <w:r>
        <w:rPr>
          <w:rFonts w:ascii="Arial" w:hAnsi="Arial"/>
          <w:sz w:val="24"/>
          <w:szCs w:val="24"/>
        </w:rPr>
        <w:t>, apesar da impossibilidade das fotos.</w:t>
      </w: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BC79F1" w:rsidRDefault="00BC79F1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9120"/>
        <w:rPr>
          <w:rFonts w:ascii="Arial" w:eastAsia="Arial" w:hAnsi="Arial"/>
          <w:sz w:val="17"/>
        </w:rPr>
      </w:pPr>
      <w:bookmarkStart w:id="16" w:name="page16"/>
      <w:bookmarkEnd w:id="16"/>
    </w:p>
    <w:p w:rsidR="00D85259" w:rsidRDefault="00D85259" w:rsidP="00D85259">
      <w:pPr>
        <w:spacing w:line="286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0" w:lineRule="atLeast"/>
        <w:ind w:left="240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>4 Análise crítica e discussão</w:t>
      </w: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200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99" w:lineRule="exact"/>
        <w:rPr>
          <w:rFonts w:ascii="Times New Roman" w:eastAsia="Times New Roman" w:hAnsi="Times New Roman"/>
        </w:rPr>
      </w:pPr>
    </w:p>
    <w:p w:rsidR="00D85259" w:rsidRDefault="00D85259" w:rsidP="00D85259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O </w:t>
      </w:r>
      <w:hyperlink w:anchor="page11" w:history="1">
        <w:r>
          <w:rPr>
            <w:rFonts w:ascii="Arial" w:eastAsia="Arial" w:hAnsi="Arial"/>
            <w:color w:val="2905C3"/>
            <w:sz w:val="24"/>
          </w:rPr>
          <w:t>Código 2.1</w:t>
        </w:r>
        <w:r>
          <w:rPr>
            <w:rFonts w:ascii="Arial" w:eastAsia="Arial" w:hAnsi="Arial"/>
            <w:sz w:val="24"/>
          </w:rPr>
          <w:t xml:space="preserve"> </w:t>
        </w:r>
      </w:hyperlink>
      <w:r>
        <w:rPr>
          <w:rFonts w:ascii="Arial" w:eastAsia="Arial" w:hAnsi="Arial"/>
          <w:sz w:val="24"/>
        </w:rPr>
        <w:t>engloba todos as entradas, todos os estados e suas saídas, assim, se fosse um circuito sequ</w:t>
      </w:r>
      <w:r w:rsidR="00135FC2">
        <w:rPr>
          <w:rFonts w:ascii="Arial" w:eastAsia="Arial" w:hAnsi="Arial"/>
          <w:sz w:val="24"/>
        </w:rPr>
        <w:t>e</w:t>
      </w:r>
      <w:r>
        <w:rPr>
          <w:rFonts w:ascii="Arial" w:eastAsia="Arial" w:hAnsi="Arial"/>
          <w:sz w:val="24"/>
        </w:rPr>
        <w:t>ncial, englobaria o circuito de excitação, circuito de memória e o circuito de saída.</w:t>
      </w:r>
    </w:p>
    <w:p w:rsidR="00135FC2" w:rsidRDefault="00135FC2" w:rsidP="00135FC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Os resultados obtidos representam o comportamento ideal esperado, como definido no projeto. Das dificuldades encontradas, destacam-se as dificuldades em controlar as mudanças de estados, já que as entradas eram “pegas” automaticamente pela placa da Altera, podendo pular 2 estados de uma vez dependendo da entrada, e assim desorientar e dificultar a vida dos observadores.</w:t>
      </w:r>
    </w:p>
    <w:p w:rsidR="00135FC2" w:rsidRDefault="00135FC2" w:rsidP="00135FC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Houve relativa facilidade para a idealização e desenvolvimento da máquina de estados, conteúdo já estudado previamente. </w:t>
      </w:r>
    </w:p>
    <w:p w:rsidR="00135FC2" w:rsidRDefault="00135FC2" w:rsidP="00135FC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</w:p>
    <w:p w:rsidR="00135FC2" w:rsidRDefault="00135FC2" w:rsidP="00135FC2">
      <w:pPr>
        <w:spacing w:line="0" w:lineRule="atLeast"/>
        <w:ind w:left="240"/>
        <w:rPr>
          <w:rFonts w:ascii="Arial" w:eastAsia="Arial" w:hAnsi="Arial"/>
          <w:sz w:val="50"/>
        </w:rPr>
      </w:pPr>
      <w:r>
        <w:rPr>
          <w:rFonts w:ascii="Arial" w:eastAsia="Arial" w:hAnsi="Arial"/>
          <w:sz w:val="50"/>
        </w:rPr>
        <w:t>5 Análise crítica e discussão</w:t>
      </w:r>
    </w:p>
    <w:p w:rsidR="00135FC2" w:rsidRDefault="00135FC2" w:rsidP="00135FC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</w:p>
    <w:p w:rsidR="00135FC2" w:rsidRDefault="00135FC2" w:rsidP="00135FC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</w:p>
    <w:p w:rsidR="00135FC2" w:rsidRDefault="00135FC2" w:rsidP="00135FC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Circuito extra, sua FSM e código Verilog</w:t>
      </w:r>
    </w:p>
    <w:p w:rsidR="00135FC2" w:rsidRDefault="00135FC2" w:rsidP="00135FC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</w:p>
    <w:p w:rsidR="00135FC2" w:rsidRDefault="00CF18D2" w:rsidP="00135FC2">
      <w:pPr>
        <w:spacing w:line="337" w:lineRule="auto"/>
        <w:ind w:left="260" w:firstLine="737"/>
        <w:jc w:val="both"/>
        <w:rPr>
          <w:rFonts w:ascii="Arial" w:eastAsia="Arial" w:hAnsi="Arial"/>
          <w:sz w:val="23"/>
        </w:rPr>
      </w:pPr>
      <w:r w:rsidRPr="00CF18D2">
        <w:rPr>
          <w:rFonts w:ascii="Arial" w:eastAsia="Arial" w:hAnsi="Arial"/>
          <w:sz w:val="23"/>
        </w:rPr>
        <w:t xml:space="preserve">O </w:t>
      </w:r>
      <w:r>
        <w:rPr>
          <w:rFonts w:ascii="Arial" w:eastAsia="Arial" w:hAnsi="Arial"/>
          <w:sz w:val="23"/>
        </w:rPr>
        <w:t xml:space="preserve">código a seguir representa um circuito combinatorio simples, onde estados “A” e “B” são representados por LED’s verde e vermelho, e o pressionar de um botão gera a transição entre os estados. </w:t>
      </w:r>
    </w:p>
    <w:p w:rsid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color w:val="00B0F0"/>
          <w:sz w:val="24"/>
          <w:lang w:val="en-US"/>
        </w:rPr>
      </w:pPr>
      <w:r>
        <w:rPr>
          <w:rFonts w:ascii="Arial" w:eastAsia="Arial" w:hAnsi="Arial"/>
          <w:noProof/>
          <w:sz w:val="24"/>
        </w:rPr>
        <w:drawing>
          <wp:inline distT="0" distB="0" distL="0" distR="0" wp14:anchorId="3216E19C" wp14:editId="32D9F38A">
            <wp:extent cx="4619625" cy="2533615"/>
            <wp:effectExtent l="0" t="0" r="0" b="63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62" cy="25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D2" w:rsidRDefault="00CF18D2" w:rsidP="00CF18D2">
      <w:pPr>
        <w:spacing w:line="337" w:lineRule="auto"/>
        <w:ind w:left="703" w:firstLine="17"/>
        <w:jc w:val="both"/>
        <w:rPr>
          <w:rFonts w:ascii="Arial" w:eastAsia="Arial" w:hAnsi="Arial"/>
          <w:color w:val="00B0F0"/>
          <w:sz w:val="24"/>
          <w:lang w:val="en-US"/>
        </w:rPr>
      </w:pPr>
    </w:p>
    <w:p w:rsidR="00CF18D2" w:rsidRPr="00394136" w:rsidRDefault="00CF18D2" w:rsidP="00CF18D2">
      <w:pPr>
        <w:spacing w:line="337" w:lineRule="auto"/>
        <w:ind w:left="703" w:firstLine="1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color w:val="00B0F0"/>
          <w:sz w:val="24"/>
          <w:lang w:val="en-US"/>
        </w:rPr>
        <w:t xml:space="preserve">module </w:t>
      </w:r>
      <w:r w:rsidRPr="00CF18D2">
        <w:rPr>
          <w:rFonts w:ascii="Arial" w:eastAsia="Arial" w:hAnsi="Arial"/>
          <w:sz w:val="24"/>
          <w:lang w:val="en-US"/>
        </w:rPr>
        <w:t>inicial( botao, ledVerde, ledVermelho, clock);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  <w:t>input botao, clock;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</w:rPr>
        <w:t>output ledVerde, ledVermelho;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  <w:t>reg tmpLedVerde, tmpLedVermelho;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  <w:t>parameter A = 1'b0, B = 1'b1;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  <w:t>reg estado = A;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  <w:lang w:val="en-US"/>
        </w:rPr>
        <w:t>always @( posedge clock) begin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  <w:t>case( estado )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</w:rPr>
        <w:t>A: begin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  <w:t>tmpLedVerde = 1;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  <w:t>tmpLedVermelho = 0;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  <w:t>if( botao )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  <w:t>estado = B;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  <w:lang w:val="en-US"/>
        </w:rPr>
        <w:t>end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  <w:t>B: begin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  <w:t>tmpLedVerde = 0;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>tmpLedVermelho = 1;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</w:rPr>
        <w:t>if( botao )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  <w:t>estado = A;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>end</w:t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  <w:t>default: estado = A;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</w:rPr>
        <w:tab/>
      </w:r>
      <w:r w:rsidRPr="00394136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  <w:lang w:val="en-US"/>
        </w:rPr>
        <w:t>endcase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  <w:t>end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</w:p>
    <w:p w:rsidR="00CF18D2" w:rsidRPr="00394136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>assign ledVerde = tmpLedVerde;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</w:rPr>
        <w:t>assign ledVermelho = tmpLedVermelho;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>endmodule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>module circuitoAdicional ( KEY, LEDG, LEDR, CLK );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  <w:t>input [0:0] KEY;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  <w:t>input CLK;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  <w:t>output [0:0] LEDG, LEDR;</w:t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</w:p>
    <w:p w:rsidR="00CF18D2" w:rsidRP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  <w:t>inicial i( KEY[0], LEDG, LEDR, CLK);</w:t>
      </w:r>
    </w:p>
    <w:p w:rsid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color w:val="00B0F0"/>
          <w:sz w:val="24"/>
        </w:rPr>
      </w:pPr>
      <w:r w:rsidRPr="00CF18D2">
        <w:rPr>
          <w:rFonts w:ascii="Arial" w:eastAsia="Arial" w:hAnsi="Arial"/>
          <w:color w:val="00B0F0"/>
          <w:sz w:val="24"/>
        </w:rPr>
        <w:t>endmodule</w:t>
      </w:r>
    </w:p>
    <w:p w:rsid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color w:val="00B0F0"/>
          <w:sz w:val="24"/>
        </w:rPr>
      </w:pPr>
    </w:p>
    <w:p w:rsidR="00CF18D2" w:rsidRDefault="00CF18D2" w:rsidP="00CF18D2">
      <w:pPr>
        <w:spacing w:line="337" w:lineRule="auto"/>
        <w:ind w:left="260" w:firstLine="737"/>
        <w:jc w:val="both"/>
        <w:rPr>
          <w:rFonts w:ascii="Arial" w:eastAsia="Arial" w:hAnsi="Arial"/>
          <w:color w:val="00B0F0"/>
          <w:sz w:val="24"/>
        </w:rPr>
      </w:pPr>
    </w:p>
    <w:p w:rsidR="00CF18D2" w:rsidRDefault="00CF18D2" w:rsidP="00CF18D2">
      <w:pPr>
        <w:pStyle w:val="ListParagraph"/>
        <w:numPr>
          <w:ilvl w:val="0"/>
          <w:numId w:val="6"/>
        </w:num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 xml:space="preserve">Arquivo </w:t>
      </w:r>
      <w:r>
        <w:rPr>
          <w:rFonts w:ascii="Arial" w:eastAsia="Arial" w:hAnsi="Arial"/>
          <w:sz w:val="24"/>
        </w:rPr>
        <w:t xml:space="preserve"> Test-Bench</w:t>
      </w:r>
    </w:p>
    <w:p w:rsid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color w:val="00B0F0"/>
          <w:sz w:val="24"/>
        </w:rPr>
        <w:t xml:space="preserve">module </w:t>
      </w:r>
      <w:r w:rsidRPr="00CF18D2">
        <w:rPr>
          <w:rFonts w:ascii="Arial" w:eastAsia="Arial" w:hAnsi="Arial"/>
          <w:sz w:val="24"/>
        </w:rPr>
        <w:t>circuitoAdicional_TB;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  <w:t>wire ledVerde, ledVermelho;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  <w:t>reg clock, botao;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 xml:space="preserve">   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  <w:t>inicial i( botao, ledVerde, ledVermelho, clock);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  <w:lang w:val="en-US"/>
        </w:rPr>
        <w:t>//Alterando clock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 xml:space="preserve">   always begin 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 xml:space="preserve">      clock &lt;= 0; 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 xml:space="preserve">      #25; 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 xml:space="preserve">      clock &lt;= 1; 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 xml:space="preserve">      #25; 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 xml:space="preserve">   end 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  <w:t>initial begin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  <w:t>$display("\tSistema Porta\n");</w:t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CF18D2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>$display("Estado | Entrada | LG | LR");</w:t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  <w:t>$display("--------------------------");</w:t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  <w:t>//Estado A</w:t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  <w:t>#50</w:t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  <w:t>botao = 0;#100</w:t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  <w:t>$display( "   A   |    %x    |  %x |  %x ", botao, ledVerde, ledVermelho);</w:t>
      </w:r>
    </w:p>
    <w:p w:rsidR="00CF18D2" w:rsidRPr="00394136" w:rsidRDefault="00CF18D2" w:rsidP="00CF18D2">
      <w:pPr>
        <w:spacing w:line="337" w:lineRule="auto"/>
        <w:jc w:val="both"/>
        <w:rPr>
          <w:rFonts w:ascii="Arial" w:eastAsia="Arial" w:hAnsi="Arial"/>
          <w:sz w:val="24"/>
          <w:lang w:val="en-US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394136">
        <w:rPr>
          <w:rFonts w:ascii="Arial" w:eastAsia="Arial" w:hAnsi="Arial"/>
          <w:sz w:val="24"/>
          <w:lang w:val="en-US"/>
        </w:rPr>
        <w:tab/>
      </w:r>
      <w:r w:rsidRPr="00394136">
        <w:rPr>
          <w:rFonts w:ascii="Arial" w:eastAsia="Arial" w:hAnsi="Arial"/>
          <w:sz w:val="24"/>
          <w:lang w:val="en-US"/>
        </w:rPr>
        <w:tab/>
      </w:r>
      <w:r w:rsidRPr="00CF18D2">
        <w:rPr>
          <w:rFonts w:ascii="Arial" w:eastAsia="Arial" w:hAnsi="Arial"/>
          <w:sz w:val="24"/>
        </w:rPr>
        <w:t>//Estado B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  <w:t>botao = 1;#100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  <w:t>$display( "   B   |    %x    |  %x |  %x ", botao, ledVerde, ledVermelho);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  <w:t>//Estado A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  <w:t>botao = 1;#150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  <w:t>$display( "   A   |    %x    |  %x |  %x ", botao, ledVerde, ledVermelho);</w:t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</w:r>
      <w:r w:rsidRPr="00CF18D2">
        <w:rPr>
          <w:rFonts w:ascii="Arial" w:eastAsia="Arial" w:hAnsi="Arial"/>
          <w:sz w:val="24"/>
        </w:rPr>
        <w:tab/>
      </w:r>
    </w:p>
    <w:p w:rsidR="00CF18D2" w:rsidRPr="00CF18D2" w:rsidRDefault="00CF18D2" w:rsidP="00CF18D2">
      <w:pPr>
        <w:spacing w:line="337" w:lineRule="auto"/>
        <w:jc w:val="both"/>
        <w:rPr>
          <w:rFonts w:ascii="Arial" w:eastAsia="Arial" w:hAnsi="Arial"/>
          <w:sz w:val="24"/>
        </w:rPr>
      </w:pPr>
      <w:r w:rsidRPr="00CF18D2">
        <w:rPr>
          <w:rFonts w:ascii="Arial" w:eastAsia="Arial" w:hAnsi="Arial"/>
          <w:sz w:val="24"/>
        </w:rPr>
        <w:tab/>
        <w:t>end</w:t>
      </w:r>
    </w:p>
    <w:p w:rsidR="00CF18D2" w:rsidRDefault="00CF18D2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  <w:r w:rsidRPr="00CF18D2">
        <w:rPr>
          <w:rFonts w:ascii="Arial" w:eastAsia="Arial" w:hAnsi="Arial"/>
          <w:color w:val="00B0F0"/>
          <w:sz w:val="24"/>
        </w:rPr>
        <w:t>endmodule</w:t>
      </w: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</w:p>
    <w:p w:rsidR="005E3B9E" w:rsidRPr="005E3B9E" w:rsidRDefault="005E3B9E" w:rsidP="005E3B9E">
      <w:pPr>
        <w:spacing w:line="337" w:lineRule="auto"/>
        <w:jc w:val="center"/>
        <w:rPr>
          <w:rFonts w:ascii="Arial" w:eastAsia="Arial" w:hAnsi="Arial"/>
          <w:sz w:val="24"/>
        </w:rPr>
      </w:pPr>
      <w:r w:rsidRPr="005E3B9E">
        <w:rPr>
          <w:rFonts w:ascii="Arial" w:eastAsia="Arial" w:hAnsi="Arial"/>
          <w:sz w:val="24"/>
        </w:rPr>
        <w:t>Simulação RTL</w:t>
      </w:r>
    </w:p>
    <w:p w:rsidR="00CF18D2" w:rsidRDefault="005E3B9E" w:rsidP="00CF18D2">
      <w:pPr>
        <w:spacing w:line="337" w:lineRule="auto"/>
        <w:jc w:val="both"/>
        <w:rPr>
          <w:rFonts w:ascii="Arial" w:eastAsia="Arial" w:hAnsi="Arial"/>
          <w:color w:val="00B0F0"/>
          <w:sz w:val="24"/>
        </w:rPr>
      </w:pPr>
      <w:r>
        <w:rPr>
          <w:rFonts w:ascii="Arial" w:eastAsia="Arial" w:hAnsi="Arial"/>
          <w:noProof/>
          <w:sz w:val="24"/>
        </w:rPr>
        <w:drawing>
          <wp:inline distT="0" distB="0" distL="0" distR="0" wp14:anchorId="654C379D" wp14:editId="37FE6B3D">
            <wp:extent cx="5914390" cy="4435475"/>
            <wp:effectExtent l="0" t="0" r="0" b="317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4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6C" w:rsidRDefault="0067056C" w:rsidP="00CF18D2">
      <w:pPr>
        <w:spacing w:line="337" w:lineRule="auto"/>
        <w:jc w:val="both"/>
        <w:rPr>
          <w:rFonts w:ascii="Arial" w:eastAsia="Arial" w:hAnsi="Arial"/>
          <w:sz w:val="24"/>
        </w:rPr>
      </w:pPr>
    </w:p>
    <w:p w:rsidR="005E3B9E" w:rsidRDefault="005E3B9E" w:rsidP="00CF18D2">
      <w:pPr>
        <w:spacing w:line="337" w:lineRule="auto"/>
        <w:jc w:val="both"/>
        <w:rPr>
          <w:rFonts w:ascii="Arial" w:eastAsia="Arial" w:hAnsi="Arial"/>
          <w:sz w:val="24"/>
        </w:rPr>
      </w:pPr>
    </w:p>
    <w:p w:rsidR="005E3B9E" w:rsidRPr="00CF18D2" w:rsidRDefault="005E3B9E" w:rsidP="00CF18D2">
      <w:pPr>
        <w:spacing w:line="337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Novamente o circuito se comporta como esperado, aceitando 1 como condição para mudanças entre os estados A e B. </w:t>
      </w:r>
    </w:p>
    <w:sectPr w:rsidR="005E3B9E" w:rsidRPr="00CF18D2">
      <w:pgSz w:w="11900" w:h="16838"/>
      <w:pgMar w:top="994" w:right="1146" w:bottom="1440" w:left="1440" w:header="0" w:footer="0" w:gutter="0"/>
      <w:cols w:space="0" w:equalWidth="0">
        <w:col w:w="93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34D42812">
      <w:start w:val="1"/>
      <w:numFmt w:val="bullet"/>
      <w:lvlText w:val="1"/>
      <w:lvlJc w:val="left"/>
    </w:lvl>
    <w:lvl w:ilvl="1" w:tplc="9A08CB32">
      <w:start w:val="1"/>
      <w:numFmt w:val="bullet"/>
      <w:lvlText w:val=""/>
      <w:lvlJc w:val="left"/>
    </w:lvl>
    <w:lvl w:ilvl="2" w:tplc="C1323FE4">
      <w:start w:val="1"/>
      <w:numFmt w:val="bullet"/>
      <w:lvlText w:val=""/>
      <w:lvlJc w:val="left"/>
    </w:lvl>
    <w:lvl w:ilvl="3" w:tplc="5C8E16F6">
      <w:start w:val="1"/>
      <w:numFmt w:val="bullet"/>
      <w:lvlText w:val=""/>
      <w:lvlJc w:val="left"/>
    </w:lvl>
    <w:lvl w:ilvl="4" w:tplc="5EBA9098">
      <w:start w:val="1"/>
      <w:numFmt w:val="bullet"/>
      <w:lvlText w:val=""/>
      <w:lvlJc w:val="left"/>
    </w:lvl>
    <w:lvl w:ilvl="5" w:tplc="8D5C7062">
      <w:start w:val="1"/>
      <w:numFmt w:val="bullet"/>
      <w:lvlText w:val=""/>
      <w:lvlJc w:val="left"/>
    </w:lvl>
    <w:lvl w:ilvl="6" w:tplc="C576ECA4">
      <w:start w:val="1"/>
      <w:numFmt w:val="bullet"/>
      <w:lvlText w:val=""/>
      <w:lvlJc w:val="left"/>
    </w:lvl>
    <w:lvl w:ilvl="7" w:tplc="CD5032FE">
      <w:start w:val="1"/>
      <w:numFmt w:val="bullet"/>
      <w:lvlText w:val=""/>
      <w:lvlJc w:val="left"/>
    </w:lvl>
    <w:lvl w:ilvl="8" w:tplc="A476E94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4AC82F88">
      <w:start w:val="1"/>
      <w:numFmt w:val="bullet"/>
      <w:lvlText w:val="2"/>
      <w:lvlJc w:val="left"/>
    </w:lvl>
    <w:lvl w:ilvl="1" w:tplc="DC88D370">
      <w:start w:val="1"/>
      <w:numFmt w:val="bullet"/>
      <w:lvlText w:val=""/>
      <w:lvlJc w:val="left"/>
    </w:lvl>
    <w:lvl w:ilvl="2" w:tplc="FD5ECD84">
      <w:start w:val="1"/>
      <w:numFmt w:val="bullet"/>
      <w:lvlText w:val=""/>
      <w:lvlJc w:val="left"/>
    </w:lvl>
    <w:lvl w:ilvl="3" w:tplc="D940E5EA">
      <w:start w:val="1"/>
      <w:numFmt w:val="bullet"/>
      <w:lvlText w:val=""/>
      <w:lvlJc w:val="left"/>
    </w:lvl>
    <w:lvl w:ilvl="4" w:tplc="C9426C36">
      <w:start w:val="1"/>
      <w:numFmt w:val="bullet"/>
      <w:lvlText w:val=""/>
      <w:lvlJc w:val="left"/>
    </w:lvl>
    <w:lvl w:ilvl="5" w:tplc="AD5C29CA">
      <w:start w:val="1"/>
      <w:numFmt w:val="bullet"/>
      <w:lvlText w:val=""/>
      <w:lvlJc w:val="left"/>
    </w:lvl>
    <w:lvl w:ilvl="6" w:tplc="80A23D1C">
      <w:start w:val="1"/>
      <w:numFmt w:val="bullet"/>
      <w:lvlText w:val=""/>
      <w:lvlJc w:val="left"/>
    </w:lvl>
    <w:lvl w:ilvl="7" w:tplc="E3A6F7BE">
      <w:start w:val="1"/>
      <w:numFmt w:val="bullet"/>
      <w:lvlText w:val=""/>
      <w:lvlJc w:val="left"/>
    </w:lvl>
    <w:lvl w:ilvl="8" w:tplc="D97060B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2C3E98CE">
      <w:start w:val="1"/>
      <w:numFmt w:val="bullet"/>
      <w:lvlText w:val="3"/>
      <w:lvlJc w:val="left"/>
    </w:lvl>
    <w:lvl w:ilvl="1" w:tplc="92BA92F4">
      <w:start w:val="1"/>
      <w:numFmt w:val="bullet"/>
      <w:lvlText w:val=""/>
      <w:lvlJc w:val="left"/>
    </w:lvl>
    <w:lvl w:ilvl="2" w:tplc="19E02D78">
      <w:start w:val="1"/>
      <w:numFmt w:val="bullet"/>
      <w:lvlText w:val=""/>
      <w:lvlJc w:val="left"/>
    </w:lvl>
    <w:lvl w:ilvl="3" w:tplc="C420ACD2">
      <w:start w:val="1"/>
      <w:numFmt w:val="bullet"/>
      <w:lvlText w:val=""/>
      <w:lvlJc w:val="left"/>
    </w:lvl>
    <w:lvl w:ilvl="4" w:tplc="6ED45AA6">
      <w:start w:val="1"/>
      <w:numFmt w:val="bullet"/>
      <w:lvlText w:val=""/>
      <w:lvlJc w:val="left"/>
    </w:lvl>
    <w:lvl w:ilvl="5" w:tplc="16A62648">
      <w:start w:val="1"/>
      <w:numFmt w:val="bullet"/>
      <w:lvlText w:val=""/>
      <w:lvlJc w:val="left"/>
    </w:lvl>
    <w:lvl w:ilvl="6" w:tplc="FDA2CD1E">
      <w:start w:val="1"/>
      <w:numFmt w:val="bullet"/>
      <w:lvlText w:val=""/>
      <w:lvlJc w:val="left"/>
    </w:lvl>
    <w:lvl w:ilvl="7" w:tplc="6FB4CE9A">
      <w:start w:val="1"/>
      <w:numFmt w:val="bullet"/>
      <w:lvlText w:val=""/>
      <w:lvlJc w:val="left"/>
    </w:lvl>
    <w:lvl w:ilvl="8" w:tplc="A89AA04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3EA116E">
      <w:start w:val="1"/>
      <w:numFmt w:val="decimal"/>
      <w:lvlText w:val="%1."/>
      <w:lvlJc w:val="left"/>
    </w:lvl>
    <w:lvl w:ilvl="1" w:tplc="FB5C829A">
      <w:start w:val="1"/>
      <w:numFmt w:val="bullet"/>
      <w:lvlText w:val=""/>
      <w:lvlJc w:val="left"/>
    </w:lvl>
    <w:lvl w:ilvl="2" w:tplc="B72A69D2">
      <w:start w:val="1"/>
      <w:numFmt w:val="bullet"/>
      <w:lvlText w:val=""/>
      <w:lvlJc w:val="left"/>
    </w:lvl>
    <w:lvl w:ilvl="3" w:tplc="1D466ED0">
      <w:start w:val="1"/>
      <w:numFmt w:val="bullet"/>
      <w:lvlText w:val=""/>
      <w:lvlJc w:val="left"/>
    </w:lvl>
    <w:lvl w:ilvl="4" w:tplc="7D9063B2">
      <w:start w:val="1"/>
      <w:numFmt w:val="bullet"/>
      <w:lvlText w:val=""/>
      <w:lvlJc w:val="left"/>
    </w:lvl>
    <w:lvl w:ilvl="5" w:tplc="379E2956">
      <w:start w:val="1"/>
      <w:numFmt w:val="bullet"/>
      <w:lvlText w:val=""/>
      <w:lvlJc w:val="left"/>
    </w:lvl>
    <w:lvl w:ilvl="6" w:tplc="3B88440C">
      <w:start w:val="1"/>
      <w:numFmt w:val="bullet"/>
      <w:lvlText w:val=""/>
      <w:lvlJc w:val="left"/>
    </w:lvl>
    <w:lvl w:ilvl="7" w:tplc="15105F06">
      <w:start w:val="1"/>
      <w:numFmt w:val="bullet"/>
      <w:lvlText w:val=""/>
      <w:lvlJc w:val="left"/>
    </w:lvl>
    <w:lvl w:ilvl="8" w:tplc="C7081F4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1ACC4964">
      <w:start w:val="1"/>
      <w:numFmt w:val="bullet"/>
      <w:lvlText w:val="1"/>
      <w:lvlJc w:val="left"/>
    </w:lvl>
    <w:lvl w:ilvl="1" w:tplc="127ECE66">
      <w:start w:val="1"/>
      <w:numFmt w:val="bullet"/>
      <w:lvlText w:val=""/>
      <w:lvlJc w:val="left"/>
    </w:lvl>
    <w:lvl w:ilvl="2" w:tplc="AE20ADCC">
      <w:start w:val="1"/>
      <w:numFmt w:val="bullet"/>
      <w:lvlText w:val=""/>
      <w:lvlJc w:val="left"/>
    </w:lvl>
    <w:lvl w:ilvl="3" w:tplc="E0467B3E">
      <w:start w:val="1"/>
      <w:numFmt w:val="bullet"/>
      <w:lvlText w:val=""/>
      <w:lvlJc w:val="left"/>
    </w:lvl>
    <w:lvl w:ilvl="4" w:tplc="93046980">
      <w:start w:val="1"/>
      <w:numFmt w:val="bullet"/>
      <w:lvlText w:val=""/>
      <w:lvlJc w:val="left"/>
    </w:lvl>
    <w:lvl w:ilvl="5" w:tplc="F17E262A">
      <w:start w:val="1"/>
      <w:numFmt w:val="bullet"/>
      <w:lvlText w:val=""/>
      <w:lvlJc w:val="left"/>
    </w:lvl>
    <w:lvl w:ilvl="6" w:tplc="5C4C61CA">
      <w:start w:val="1"/>
      <w:numFmt w:val="bullet"/>
      <w:lvlText w:val=""/>
      <w:lvlJc w:val="left"/>
    </w:lvl>
    <w:lvl w:ilvl="7" w:tplc="F55456CE">
      <w:start w:val="1"/>
      <w:numFmt w:val="bullet"/>
      <w:lvlText w:val=""/>
      <w:lvlJc w:val="left"/>
    </w:lvl>
    <w:lvl w:ilvl="8" w:tplc="8A927356">
      <w:start w:val="1"/>
      <w:numFmt w:val="bullet"/>
      <w:lvlText w:val=""/>
      <w:lvlJc w:val="left"/>
    </w:lvl>
  </w:abstractNum>
  <w:abstractNum w:abstractNumId="5" w15:restartNumberingAfterBreak="0">
    <w:nsid w:val="12D36ECD"/>
    <w:multiLevelType w:val="hybridMultilevel"/>
    <w:tmpl w:val="0400E6BE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D"/>
    <w:rsid w:val="00005CF7"/>
    <w:rsid w:val="00021016"/>
    <w:rsid w:val="000E0EE6"/>
    <w:rsid w:val="00135FC2"/>
    <w:rsid w:val="001F6D02"/>
    <w:rsid w:val="00394136"/>
    <w:rsid w:val="00462D94"/>
    <w:rsid w:val="005E3B9E"/>
    <w:rsid w:val="00602407"/>
    <w:rsid w:val="00653060"/>
    <w:rsid w:val="0067056C"/>
    <w:rsid w:val="00872122"/>
    <w:rsid w:val="008913A8"/>
    <w:rsid w:val="009C543D"/>
    <w:rsid w:val="00BB7EAA"/>
    <w:rsid w:val="00BC79F1"/>
    <w:rsid w:val="00CB3A27"/>
    <w:rsid w:val="00CF18D2"/>
    <w:rsid w:val="00D43AC7"/>
    <w:rsid w:val="00D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3926D1"/>
  <w15:chartTrackingRefBased/>
  <w15:docId w15:val="{5B4ADF58-4A34-4A6F-80F7-9517DF3F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94"/>
    <w:pPr>
      <w:ind w:left="720"/>
      <w:contextualSpacing/>
    </w:pPr>
  </w:style>
  <w:style w:type="paragraph" w:styleId="NoSpacing">
    <w:name w:val="No Spacing"/>
    <w:uiPriority w:val="1"/>
    <w:qFormat/>
    <w:rsid w:val="00D85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2483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Lobisgato</dc:creator>
  <cp:keywords/>
  <cp:lastModifiedBy>Marciano Store</cp:lastModifiedBy>
  <cp:revision>14</cp:revision>
  <dcterms:created xsi:type="dcterms:W3CDTF">2017-12-10T18:58:00Z</dcterms:created>
  <dcterms:modified xsi:type="dcterms:W3CDTF">2017-12-21T19:38:00Z</dcterms:modified>
</cp:coreProperties>
</file>